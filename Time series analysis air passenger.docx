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76C0" w:rsidRPr="003B6326" w:rsidRDefault="00AB7B9A" w:rsidP="00CB0268">
      <w:pPr>
        <w:spacing w:before="61" w:line="276" w:lineRule="auto"/>
        <w:ind w:left="3042" w:right="2942"/>
        <w:jc w:val="center"/>
        <w:rPr>
          <w:sz w:val="28"/>
          <w:szCs w:val="28"/>
        </w:rPr>
      </w:pPr>
      <w:r w:rsidRPr="003B6326">
        <w:rPr>
          <w:b/>
          <w:sz w:val="28"/>
          <w:szCs w:val="28"/>
        </w:rPr>
        <w:t>TIME SERIES ANALYSIS</w:t>
      </w:r>
      <w:r w:rsidR="009E4ACA">
        <w:rPr>
          <w:b/>
          <w:sz w:val="28"/>
          <w:szCs w:val="28"/>
        </w:rPr>
        <w:t xml:space="preserve"> AND AIR PASSENGER FORECAST</w:t>
      </w:r>
    </w:p>
    <w:p w:rsidR="00C476C0" w:rsidRPr="003B6326" w:rsidRDefault="00C476C0" w:rsidP="00CB0268">
      <w:pPr>
        <w:spacing w:before="2" w:line="276" w:lineRule="auto"/>
        <w:jc w:val="center"/>
        <w:rPr>
          <w:sz w:val="24"/>
          <w:szCs w:val="24"/>
        </w:rPr>
      </w:pPr>
    </w:p>
    <w:p w:rsidR="00C476C0" w:rsidRPr="003B6326" w:rsidRDefault="00C476C0" w:rsidP="00CB0268">
      <w:pPr>
        <w:spacing w:line="276" w:lineRule="auto"/>
        <w:jc w:val="center"/>
        <w:rPr>
          <w:sz w:val="24"/>
          <w:szCs w:val="24"/>
        </w:rPr>
      </w:pPr>
    </w:p>
    <w:p w:rsidR="00C476C0" w:rsidRPr="003B6326" w:rsidRDefault="00C476C0" w:rsidP="00E82868">
      <w:pPr>
        <w:spacing w:line="276" w:lineRule="auto"/>
        <w:rPr>
          <w:sz w:val="24"/>
          <w:szCs w:val="24"/>
        </w:rPr>
      </w:pPr>
    </w:p>
    <w:p w:rsidR="00CB0268" w:rsidRPr="003B6326" w:rsidRDefault="00AB7B9A" w:rsidP="00CB0268">
      <w:pPr>
        <w:spacing w:line="276" w:lineRule="auto"/>
        <w:ind w:left="630" w:right="70"/>
        <w:jc w:val="center"/>
        <w:rPr>
          <w:sz w:val="24"/>
          <w:szCs w:val="24"/>
        </w:rPr>
      </w:pPr>
      <w:r w:rsidRPr="003B6326">
        <w:rPr>
          <w:sz w:val="24"/>
          <w:szCs w:val="24"/>
        </w:rPr>
        <w:t>Submitted as a part of</w:t>
      </w:r>
    </w:p>
    <w:p w:rsidR="00CB0268" w:rsidRPr="003B6326" w:rsidRDefault="00AB7B9A" w:rsidP="00CB0268">
      <w:pPr>
        <w:spacing w:line="276" w:lineRule="auto"/>
        <w:ind w:left="630" w:right="70"/>
        <w:jc w:val="center"/>
        <w:rPr>
          <w:b/>
          <w:sz w:val="26"/>
          <w:szCs w:val="26"/>
        </w:rPr>
      </w:pPr>
      <w:r w:rsidRPr="003B6326">
        <w:rPr>
          <w:b/>
          <w:sz w:val="26"/>
          <w:szCs w:val="26"/>
        </w:rPr>
        <w:t>DATA SCIENCE AND BIG DATA ANALYTICS</w:t>
      </w:r>
    </w:p>
    <w:p w:rsidR="00C476C0" w:rsidRPr="003B6326" w:rsidRDefault="00CB0268" w:rsidP="00CB0268">
      <w:pPr>
        <w:spacing w:line="276" w:lineRule="auto"/>
        <w:ind w:left="630" w:right="70"/>
        <w:jc w:val="center"/>
        <w:rPr>
          <w:sz w:val="24"/>
          <w:szCs w:val="24"/>
        </w:rPr>
      </w:pPr>
      <w:r w:rsidRPr="003B6326">
        <w:rPr>
          <w:sz w:val="24"/>
          <w:szCs w:val="24"/>
        </w:rPr>
        <w:t>C</w:t>
      </w:r>
      <w:r w:rsidR="00AB7B9A" w:rsidRPr="003B6326">
        <w:rPr>
          <w:sz w:val="24"/>
          <w:szCs w:val="24"/>
        </w:rPr>
        <w:t>ourse</w:t>
      </w:r>
      <w:r w:rsidRPr="003B6326">
        <w:rPr>
          <w:sz w:val="24"/>
          <w:szCs w:val="24"/>
        </w:rPr>
        <w:t xml:space="preserve"> </w:t>
      </w:r>
      <w:r w:rsidR="00AB7B9A" w:rsidRPr="003B6326">
        <w:rPr>
          <w:sz w:val="24"/>
          <w:szCs w:val="24"/>
        </w:rPr>
        <w:t>Requirement</w:t>
      </w:r>
    </w:p>
    <w:p w:rsidR="00206226" w:rsidRPr="003B6326" w:rsidRDefault="00206226" w:rsidP="00CB0268">
      <w:pPr>
        <w:spacing w:line="276" w:lineRule="auto"/>
        <w:ind w:left="630" w:right="70"/>
        <w:jc w:val="center"/>
        <w:rPr>
          <w:sz w:val="24"/>
          <w:szCs w:val="24"/>
        </w:rPr>
      </w:pPr>
      <w:r w:rsidRPr="003B6326">
        <w:rPr>
          <w:color w:val="000000"/>
          <w:sz w:val="24"/>
          <w:szCs w:val="24"/>
          <w:shd w:val="clear" w:color="auto" w:fill="E6E6FA"/>
        </w:rPr>
        <w:t>15IT423E</w:t>
      </w:r>
    </w:p>
    <w:p w:rsidR="00C476C0" w:rsidRPr="003B6326" w:rsidRDefault="00C476C0" w:rsidP="00CB0268">
      <w:pPr>
        <w:spacing w:before="9" w:line="276" w:lineRule="auto"/>
        <w:jc w:val="center"/>
        <w:rPr>
          <w:sz w:val="24"/>
          <w:szCs w:val="24"/>
        </w:rPr>
      </w:pPr>
    </w:p>
    <w:p w:rsidR="00C476C0" w:rsidRPr="003B6326" w:rsidRDefault="00C476C0" w:rsidP="00CB0268">
      <w:pPr>
        <w:spacing w:line="276" w:lineRule="auto"/>
        <w:jc w:val="center"/>
        <w:rPr>
          <w:sz w:val="24"/>
          <w:szCs w:val="24"/>
        </w:rPr>
      </w:pPr>
    </w:p>
    <w:p w:rsidR="00C476C0" w:rsidRPr="003B6326" w:rsidRDefault="00AB7B9A" w:rsidP="00CB0268">
      <w:pPr>
        <w:spacing w:line="276" w:lineRule="auto"/>
        <w:ind w:left="4482" w:right="4474"/>
        <w:jc w:val="center"/>
        <w:rPr>
          <w:sz w:val="24"/>
          <w:szCs w:val="24"/>
        </w:rPr>
      </w:pPr>
      <w:r w:rsidRPr="003B6326">
        <w:rPr>
          <w:sz w:val="24"/>
          <w:szCs w:val="24"/>
        </w:rPr>
        <w:t>By</w:t>
      </w:r>
      <w:r w:rsidR="00CB0268" w:rsidRPr="003B6326">
        <w:rPr>
          <w:sz w:val="24"/>
          <w:szCs w:val="24"/>
        </w:rPr>
        <w:t>-</w:t>
      </w:r>
    </w:p>
    <w:p w:rsidR="00CB0268" w:rsidRPr="003B6326" w:rsidRDefault="00CB0268" w:rsidP="00CB0268">
      <w:pPr>
        <w:spacing w:line="276" w:lineRule="auto"/>
        <w:ind w:left="4482" w:right="4474"/>
        <w:jc w:val="center"/>
        <w:rPr>
          <w:sz w:val="24"/>
          <w:szCs w:val="24"/>
        </w:rPr>
      </w:pPr>
    </w:p>
    <w:p w:rsidR="00C476C0" w:rsidRPr="003B6326" w:rsidRDefault="00CB0268" w:rsidP="003B6326">
      <w:pPr>
        <w:spacing w:line="276" w:lineRule="auto"/>
        <w:ind w:left="1856" w:right="1850"/>
        <w:jc w:val="center"/>
        <w:rPr>
          <w:sz w:val="24"/>
          <w:szCs w:val="24"/>
        </w:rPr>
      </w:pPr>
      <w:r w:rsidRPr="003B6326">
        <w:rPr>
          <w:b/>
          <w:sz w:val="24"/>
          <w:szCs w:val="24"/>
        </w:rPr>
        <w:t>ASHUTOSH UPADHYAY</w:t>
      </w:r>
      <w:r w:rsidR="003B6326">
        <w:rPr>
          <w:b/>
          <w:sz w:val="24"/>
          <w:szCs w:val="24"/>
        </w:rPr>
        <w:t xml:space="preserve"> </w:t>
      </w:r>
      <w:r w:rsidRPr="003B6326">
        <w:rPr>
          <w:b/>
          <w:sz w:val="24"/>
          <w:szCs w:val="24"/>
        </w:rPr>
        <w:t>-</w:t>
      </w:r>
      <w:r w:rsidR="003B6326">
        <w:rPr>
          <w:b/>
          <w:sz w:val="24"/>
          <w:szCs w:val="24"/>
        </w:rPr>
        <w:t xml:space="preserve"> </w:t>
      </w:r>
      <w:r w:rsidRPr="003B6326">
        <w:rPr>
          <w:b/>
          <w:sz w:val="24"/>
          <w:szCs w:val="24"/>
        </w:rPr>
        <w:t>RA1711003010663</w:t>
      </w:r>
    </w:p>
    <w:p w:rsidR="00C476C0" w:rsidRPr="003B6326" w:rsidRDefault="00C476C0" w:rsidP="00CB0268">
      <w:pPr>
        <w:spacing w:line="276" w:lineRule="auto"/>
        <w:jc w:val="center"/>
        <w:rPr>
          <w:sz w:val="24"/>
          <w:szCs w:val="24"/>
        </w:rPr>
      </w:pPr>
    </w:p>
    <w:p w:rsidR="00C476C0" w:rsidRPr="003B6326" w:rsidRDefault="00867FA6" w:rsidP="003B6326">
      <w:pPr>
        <w:spacing w:line="276" w:lineRule="auto"/>
        <w:ind w:left="1947" w:right="1938"/>
        <w:jc w:val="center"/>
        <w:rPr>
          <w:sz w:val="24"/>
          <w:szCs w:val="24"/>
        </w:rPr>
      </w:pPr>
      <w:r w:rsidRPr="003B6326">
        <w:rPr>
          <w:b/>
          <w:sz w:val="24"/>
          <w:szCs w:val="24"/>
        </w:rPr>
        <w:t>J.SRIYASH</w:t>
      </w:r>
      <w:r w:rsidR="003B6326">
        <w:rPr>
          <w:b/>
          <w:sz w:val="24"/>
          <w:szCs w:val="24"/>
        </w:rPr>
        <w:t xml:space="preserve"> </w:t>
      </w:r>
      <w:r w:rsidRPr="003B6326">
        <w:rPr>
          <w:b/>
          <w:sz w:val="24"/>
          <w:szCs w:val="24"/>
        </w:rPr>
        <w:t>-</w:t>
      </w:r>
      <w:r w:rsidR="003B6326">
        <w:rPr>
          <w:b/>
          <w:sz w:val="24"/>
          <w:szCs w:val="24"/>
        </w:rPr>
        <w:t xml:space="preserve"> </w:t>
      </w:r>
      <w:r w:rsidRPr="003B6326">
        <w:rPr>
          <w:b/>
          <w:sz w:val="24"/>
          <w:szCs w:val="24"/>
        </w:rPr>
        <w:t>RA1711003011257</w:t>
      </w:r>
    </w:p>
    <w:p w:rsidR="00C476C0" w:rsidRPr="003B6326" w:rsidRDefault="00C476C0" w:rsidP="00CB0268">
      <w:pPr>
        <w:spacing w:line="276" w:lineRule="auto"/>
        <w:jc w:val="center"/>
        <w:rPr>
          <w:sz w:val="24"/>
          <w:szCs w:val="24"/>
        </w:rPr>
      </w:pPr>
    </w:p>
    <w:p w:rsidR="00C476C0" w:rsidRPr="003B6326" w:rsidRDefault="00867FA6" w:rsidP="00CB0268">
      <w:pPr>
        <w:spacing w:line="276" w:lineRule="auto"/>
        <w:ind w:left="1590" w:right="1580"/>
        <w:jc w:val="center"/>
        <w:rPr>
          <w:b/>
          <w:sz w:val="24"/>
          <w:szCs w:val="24"/>
        </w:rPr>
      </w:pPr>
      <w:r w:rsidRPr="003B6326">
        <w:rPr>
          <w:b/>
          <w:sz w:val="24"/>
          <w:szCs w:val="24"/>
        </w:rPr>
        <w:t>ISHAN JAIN</w:t>
      </w:r>
      <w:r w:rsidR="003B6326">
        <w:rPr>
          <w:b/>
          <w:sz w:val="24"/>
          <w:szCs w:val="24"/>
        </w:rPr>
        <w:t xml:space="preserve"> </w:t>
      </w:r>
      <w:r w:rsidRPr="003B6326">
        <w:rPr>
          <w:b/>
          <w:sz w:val="24"/>
          <w:szCs w:val="24"/>
        </w:rPr>
        <w:t>-</w:t>
      </w:r>
      <w:r w:rsidR="003B6326">
        <w:rPr>
          <w:b/>
          <w:sz w:val="24"/>
          <w:szCs w:val="24"/>
        </w:rPr>
        <w:t xml:space="preserve"> </w:t>
      </w:r>
      <w:r w:rsidRPr="003B6326">
        <w:rPr>
          <w:b/>
          <w:sz w:val="24"/>
          <w:szCs w:val="24"/>
        </w:rPr>
        <w:t>RA1711003010767</w:t>
      </w:r>
    </w:p>
    <w:p w:rsidR="00C476C0" w:rsidRDefault="00C476C0" w:rsidP="00206226">
      <w:pPr>
        <w:spacing w:line="276" w:lineRule="auto"/>
        <w:rPr>
          <w:sz w:val="24"/>
          <w:szCs w:val="24"/>
        </w:rPr>
      </w:pPr>
    </w:p>
    <w:p w:rsidR="003B6326" w:rsidRPr="003B6326" w:rsidRDefault="003B6326" w:rsidP="00206226">
      <w:pPr>
        <w:spacing w:line="276" w:lineRule="auto"/>
        <w:rPr>
          <w:sz w:val="24"/>
          <w:szCs w:val="24"/>
        </w:rPr>
      </w:pPr>
    </w:p>
    <w:p w:rsidR="00206226" w:rsidRPr="003B6326" w:rsidRDefault="00AB7B9A" w:rsidP="00206226">
      <w:pPr>
        <w:spacing w:line="276" w:lineRule="auto"/>
        <w:ind w:left="3255" w:right="3246"/>
        <w:jc w:val="center"/>
        <w:rPr>
          <w:sz w:val="24"/>
          <w:szCs w:val="24"/>
        </w:rPr>
      </w:pPr>
      <w:r w:rsidRPr="003B6326">
        <w:rPr>
          <w:sz w:val="24"/>
          <w:szCs w:val="24"/>
        </w:rPr>
        <w:t>Under the supervision of</w:t>
      </w:r>
    </w:p>
    <w:p w:rsidR="00206226" w:rsidRPr="003B6326" w:rsidRDefault="00206226" w:rsidP="00206226">
      <w:pPr>
        <w:spacing w:line="276" w:lineRule="auto"/>
        <w:ind w:right="3246"/>
        <w:jc w:val="center"/>
        <w:rPr>
          <w:sz w:val="24"/>
          <w:szCs w:val="24"/>
          <w:lang w:val="en-IN" w:eastAsia="en-IN"/>
        </w:rPr>
      </w:pPr>
    </w:p>
    <w:p w:rsidR="00206226" w:rsidRDefault="00206226" w:rsidP="00206226">
      <w:pPr>
        <w:spacing w:line="276" w:lineRule="auto"/>
        <w:ind w:left="2160" w:right="3246"/>
        <w:jc w:val="center"/>
        <w:rPr>
          <w:b/>
          <w:sz w:val="24"/>
          <w:szCs w:val="24"/>
          <w:lang w:val="en-IN" w:eastAsia="en-IN"/>
        </w:rPr>
      </w:pPr>
      <w:r w:rsidRPr="003B6326">
        <w:rPr>
          <w:b/>
          <w:sz w:val="24"/>
          <w:szCs w:val="24"/>
          <w:lang w:val="en-IN" w:eastAsia="en-IN"/>
        </w:rPr>
        <w:t xml:space="preserve">             </w:t>
      </w:r>
      <w:proofErr w:type="spellStart"/>
      <w:r w:rsidRPr="003B6326">
        <w:rPr>
          <w:b/>
          <w:sz w:val="24"/>
          <w:szCs w:val="24"/>
          <w:lang w:val="en-IN" w:eastAsia="en-IN"/>
        </w:rPr>
        <w:t>Ms.</w:t>
      </w:r>
      <w:proofErr w:type="spellEnd"/>
      <w:r w:rsidRPr="003B6326">
        <w:rPr>
          <w:b/>
          <w:sz w:val="24"/>
          <w:szCs w:val="24"/>
          <w:lang w:val="en-IN" w:eastAsia="en-IN"/>
        </w:rPr>
        <w:t xml:space="preserve"> B. GRACELIN SHEENA</w:t>
      </w:r>
    </w:p>
    <w:p w:rsidR="001C40CB" w:rsidRPr="003B6326" w:rsidRDefault="001C40CB" w:rsidP="001C40CB">
      <w:pPr>
        <w:spacing w:line="276" w:lineRule="auto"/>
        <w:ind w:left="2160" w:right="3246" w:firstLine="720"/>
        <w:jc w:val="center"/>
        <w:rPr>
          <w:sz w:val="24"/>
          <w:szCs w:val="24"/>
        </w:rPr>
      </w:pPr>
      <w:r>
        <w:rPr>
          <w:b/>
          <w:sz w:val="24"/>
          <w:szCs w:val="24"/>
          <w:lang w:val="en-IN" w:eastAsia="en-IN"/>
        </w:rPr>
        <w:t>Teaching Staff</w:t>
      </w:r>
    </w:p>
    <w:p w:rsidR="00206226" w:rsidRPr="003B6326" w:rsidRDefault="001C40CB" w:rsidP="001C40CB">
      <w:pPr>
        <w:ind w:left="2880" w:firstLine="720"/>
        <w:rPr>
          <w:sz w:val="24"/>
          <w:szCs w:val="24"/>
          <w:lang w:val="en-IN" w:eastAsia="en-IN"/>
        </w:rPr>
      </w:pPr>
      <w:r>
        <w:rPr>
          <w:sz w:val="24"/>
          <w:szCs w:val="24"/>
          <w:lang w:val="en-IN" w:eastAsia="en-IN"/>
        </w:rPr>
        <w:t xml:space="preserve">        </w:t>
      </w:r>
      <w:r w:rsidR="00206226" w:rsidRPr="003B6326">
        <w:rPr>
          <w:sz w:val="24"/>
          <w:szCs w:val="24"/>
          <w:lang w:val="en-IN" w:eastAsia="en-IN"/>
        </w:rPr>
        <w:t>(102356)</w:t>
      </w:r>
    </w:p>
    <w:p w:rsidR="00C476C0" w:rsidRPr="003B6326" w:rsidRDefault="00C476C0" w:rsidP="00CB0268">
      <w:pPr>
        <w:spacing w:line="276" w:lineRule="auto"/>
        <w:ind w:left="1530" w:right="1370" w:hanging="1530"/>
        <w:jc w:val="center"/>
        <w:rPr>
          <w:sz w:val="24"/>
          <w:szCs w:val="24"/>
        </w:rPr>
      </w:pPr>
    </w:p>
    <w:p w:rsidR="00C476C0" w:rsidRPr="003B6326" w:rsidRDefault="00C476C0" w:rsidP="00CB0268">
      <w:pPr>
        <w:spacing w:before="1" w:line="276" w:lineRule="auto"/>
        <w:jc w:val="center"/>
        <w:rPr>
          <w:sz w:val="24"/>
          <w:szCs w:val="24"/>
        </w:rPr>
      </w:pPr>
    </w:p>
    <w:p w:rsidR="00C476C0" w:rsidRPr="003B6326" w:rsidRDefault="00C476C0" w:rsidP="00CB0268">
      <w:pPr>
        <w:spacing w:line="276" w:lineRule="auto"/>
        <w:ind w:left="3738" w:right="3728"/>
        <w:jc w:val="center"/>
        <w:rPr>
          <w:sz w:val="24"/>
          <w:szCs w:val="24"/>
        </w:rPr>
      </w:pPr>
    </w:p>
    <w:p w:rsidR="00C476C0" w:rsidRPr="003B6326" w:rsidRDefault="00AB7B9A" w:rsidP="00CB0268">
      <w:pPr>
        <w:spacing w:line="276" w:lineRule="auto"/>
        <w:ind w:left="2316" w:right="2250"/>
        <w:jc w:val="center"/>
        <w:rPr>
          <w:sz w:val="24"/>
          <w:szCs w:val="24"/>
        </w:rPr>
      </w:pPr>
      <w:r w:rsidRPr="003B6326">
        <w:rPr>
          <w:sz w:val="24"/>
          <w:szCs w:val="24"/>
        </w:rPr>
        <w:t xml:space="preserve">Department of Computer Science and Engineering SRM Institute of Science and Technology </w:t>
      </w:r>
      <w:proofErr w:type="spellStart"/>
      <w:r w:rsidRPr="003B6326">
        <w:rPr>
          <w:sz w:val="24"/>
          <w:szCs w:val="24"/>
        </w:rPr>
        <w:t>Kattankulathur</w:t>
      </w:r>
      <w:proofErr w:type="spellEnd"/>
      <w:r w:rsidRPr="003B6326">
        <w:rPr>
          <w:sz w:val="24"/>
          <w:szCs w:val="24"/>
        </w:rPr>
        <w:t>, Chennai.</w:t>
      </w:r>
    </w:p>
    <w:p w:rsidR="00C476C0" w:rsidRPr="003B6326" w:rsidRDefault="00642629" w:rsidP="003B6326">
      <w:pPr>
        <w:spacing w:before="3" w:line="276" w:lineRule="auto"/>
        <w:ind w:left="2201" w:firstLine="679"/>
        <w:rPr>
          <w:sz w:val="24"/>
          <w:szCs w:val="24"/>
        </w:rPr>
      </w:pPr>
      <w:r w:rsidRPr="003B6326">
        <w:rPr>
          <w:noProof/>
          <w:sz w:val="24"/>
          <w:szCs w:val="24"/>
          <w:lang w:val="en-IN" w:eastAsia="en-IN"/>
        </w:rPr>
        <w:drawing>
          <wp:inline distT="0" distB="0" distL="0" distR="0">
            <wp:extent cx="2402205" cy="1269365"/>
            <wp:effectExtent l="0" t="0" r="0" b="6985"/>
            <wp:docPr id="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02205" cy="1269365"/>
                    </a:xfrm>
                    <a:prstGeom prst="rect">
                      <a:avLst/>
                    </a:prstGeom>
                    <a:noFill/>
                    <a:ln>
                      <a:noFill/>
                    </a:ln>
                  </pic:spPr>
                </pic:pic>
              </a:graphicData>
            </a:graphic>
          </wp:inline>
        </w:drawing>
      </w:r>
    </w:p>
    <w:p w:rsidR="00C476C0" w:rsidRPr="003B6326" w:rsidRDefault="00C476C0" w:rsidP="00CB0268">
      <w:pPr>
        <w:spacing w:before="4" w:line="276" w:lineRule="auto"/>
        <w:jc w:val="center"/>
        <w:rPr>
          <w:sz w:val="24"/>
          <w:szCs w:val="24"/>
        </w:rPr>
      </w:pPr>
    </w:p>
    <w:p w:rsidR="00C476C0" w:rsidRPr="003B6326" w:rsidRDefault="00C476C0" w:rsidP="00CB0268">
      <w:pPr>
        <w:spacing w:line="276" w:lineRule="auto"/>
        <w:jc w:val="center"/>
        <w:rPr>
          <w:sz w:val="24"/>
          <w:szCs w:val="24"/>
        </w:rPr>
      </w:pPr>
    </w:p>
    <w:p w:rsidR="00CB0268" w:rsidRPr="003B6326" w:rsidRDefault="00AB7B9A" w:rsidP="00CB0268">
      <w:pPr>
        <w:spacing w:line="276" w:lineRule="auto"/>
        <w:ind w:left="577" w:right="504" w:hanging="2"/>
        <w:jc w:val="center"/>
        <w:rPr>
          <w:b/>
          <w:sz w:val="24"/>
          <w:szCs w:val="24"/>
        </w:rPr>
      </w:pPr>
      <w:r w:rsidRPr="003B6326">
        <w:rPr>
          <w:b/>
          <w:sz w:val="24"/>
          <w:szCs w:val="24"/>
        </w:rPr>
        <w:t>SRM INSTITUTE OF SCIENCE AND TECHNOLOGY</w:t>
      </w:r>
    </w:p>
    <w:p w:rsidR="00C476C0" w:rsidRPr="003B6326" w:rsidRDefault="00AB7B9A" w:rsidP="00CB0268">
      <w:pPr>
        <w:spacing w:line="276" w:lineRule="auto"/>
        <w:ind w:left="577" w:right="504" w:hanging="2"/>
        <w:jc w:val="center"/>
        <w:rPr>
          <w:sz w:val="24"/>
          <w:szCs w:val="24"/>
        </w:rPr>
        <w:sectPr w:rsidR="00C476C0" w:rsidRPr="003B6326">
          <w:pgSz w:w="11920" w:h="16840"/>
          <w:pgMar w:top="1180" w:right="1060" w:bottom="280" w:left="1480" w:header="720" w:footer="720" w:gutter="0"/>
          <w:cols w:space="720"/>
        </w:sectPr>
      </w:pPr>
      <w:r w:rsidRPr="003B6326">
        <w:rPr>
          <w:b/>
          <w:sz w:val="24"/>
          <w:szCs w:val="24"/>
        </w:rPr>
        <w:t>FACULTY OF ENGINEERING AND TECHNOLOGY DEPARTMENT OF COMPUTER SCIENCE AND ENGINEERING</w:t>
      </w:r>
    </w:p>
    <w:p w:rsidR="00C476C0" w:rsidRDefault="00AB7B9A">
      <w:pPr>
        <w:spacing w:before="61"/>
        <w:ind w:left="3654" w:right="3671"/>
        <w:jc w:val="center"/>
        <w:rPr>
          <w:sz w:val="28"/>
          <w:szCs w:val="28"/>
        </w:rPr>
      </w:pPr>
      <w:r>
        <w:rPr>
          <w:b/>
          <w:sz w:val="28"/>
          <w:szCs w:val="28"/>
        </w:rPr>
        <w:lastRenderedPageBreak/>
        <w:t>DECLARATION</w:t>
      </w:r>
    </w:p>
    <w:p w:rsidR="00C476C0" w:rsidRDefault="00C476C0">
      <w:pPr>
        <w:spacing w:before="4" w:line="160" w:lineRule="exact"/>
        <w:rPr>
          <w:sz w:val="16"/>
          <w:szCs w:val="16"/>
        </w:rPr>
      </w:pPr>
    </w:p>
    <w:p w:rsidR="00C476C0" w:rsidRDefault="00C476C0">
      <w:pPr>
        <w:spacing w:line="200" w:lineRule="exact"/>
      </w:pPr>
    </w:p>
    <w:p w:rsidR="00C476C0" w:rsidRDefault="00C476C0">
      <w:pPr>
        <w:spacing w:line="200" w:lineRule="exact"/>
      </w:pPr>
    </w:p>
    <w:p w:rsidR="00C476C0" w:rsidRDefault="00C476C0">
      <w:pPr>
        <w:spacing w:line="200" w:lineRule="exact"/>
      </w:pPr>
    </w:p>
    <w:p w:rsidR="00C476C0" w:rsidRDefault="00C476C0">
      <w:pPr>
        <w:spacing w:line="200" w:lineRule="exact"/>
      </w:pPr>
    </w:p>
    <w:p w:rsidR="00C476C0" w:rsidRDefault="00867FA6">
      <w:pPr>
        <w:spacing w:line="360" w:lineRule="auto"/>
        <w:ind w:left="112" w:right="78"/>
        <w:jc w:val="both"/>
        <w:rPr>
          <w:sz w:val="24"/>
          <w:szCs w:val="24"/>
        </w:rPr>
      </w:pPr>
      <w:r>
        <w:rPr>
          <w:sz w:val="24"/>
          <w:szCs w:val="24"/>
        </w:rPr>
        <w:t xml:space="preserve">We  </w:t>
      </w:r>
      <w:r w:rsidR="003B6326">
        <w:rPr>
          <w:b/>
          <w:sz w:val="24"/>
          <w:szCs w:val="24"/>
        </w:rPr>
        <w:t xml:space="preserve">ASHUTOSH UPADHYAY- RA1711003010663, </w:t>
      </w:r>
      <w:r>
        <w:rPr>
          <w:b/>
          <w:sz w:val="24"/>
          <w:szCs w:val="24"/>
        </w:rPr>
        <w:t>J.SRIYASH-</w:t>
      </w:r>
      <w:r w:rsidR="003B6326">
        <w:rPr>
          <w:b/>
          <w:sz w:val="24"/>
          <w:szCs w:val="24"/>
        </w:rPr>
        <w:t xml:space="preserve"> </w:t>
      </w:r>
      <w:r>
        <w:rPr>
          <w:b/>
          <w:sz w:val="24"/>
          <w:szCs w:val="24"/>
        </w:rPr>
        <w:t>RA1711003011257,</w:t>
      </w:r>
      <w:r w:rsidR="003B6326">
        <w:rPr>
          <w:b/>
          <w:sz w:val="24"/>
          <w:szCs w:val="24"/>
        </w:rPr>
        <w:t xml:space="preserve"> </w:t>
      </w:r>
      <w:r>
        <w:rPr>
          <w:b/>
          <w:sz w:val="24"/>
          <w:szCs w:val="24"/>
        </w:rPr>
        <w:t>ISHAN JAIN</w:t>
      </w:r>
      <w:r w:rsidR="003B6326">
        <w:rPr>
          <w:b/>
          <w:sz w:val="24"/>
          <w:szCs w:val="24"/>
        </w:rPr>
        <w:t xml:space="preserve">- </w:t>
      </w:r>
      <w:r>
        <w:rPr>
          <w:b/>
          <w:sz w:val="24"/>
          <w:szCs w:val="24"/>
        </w:rPr>
        <w:t>RA1711003010767</w:t>
      </w:r>
      <w:r w:rsidR="003B6326">
        <w:rPr>
          <w:b/>
          <w:sz w:val="24"/>
          <w:szCs w:val="24"/>
        </w:rPr>
        <w:t xml:space="preserve"> </w:t>
      </w:r>
      <w:r w:rsidR="00AB7B9A">
        <w:rPr>
          <w:sz w:val="24"/>
          <w:szCs w:val="24"/>
        </w:rPr>
        <w:t xml:space="preserve">studying </w:t>
      </w:r>
      <w:r w:rsidR="003B6326">
        <w:rPr>
          <w:sz w:val="24"/>
          <w:szCs w:val="24"/>
        </w:rPr>
        <w:t xml:space="preserve">in </w:t>
      </w:r>
      <w:r w:rsidR="00AB7B9A">
        <w:rPr>
          <w:sz w:val="24"/>
          <w:szCs w:val="24"/>
        </w:rPr>
        <w:t>III year</w:t>
      </w:r>
      <w:r w:rsidR="003B6326">
        <w:rPr>
          <w:sz w:val="24"/>
          <w:szCs w:val="24"/>
        </w:rPr>
        <w:t>, V semester,</w:t>
      </w:r>
      <w:r w:rsidR="00AB7B9A">
        <w:rPr>
          <w:sz w:val="24"/>
          <w:szCs w:val="24"/>
        </w:rPr>
        <w:t xml:space="preserve"> </w:t>
      </w:r>
      <w:proofErr w:type="spellStart"/>
      <w:r w:rsidR="00AB7B9A">
        <w:rPr>
          <w:sz w:val="24"/>
          <w:szCs w:val="24"/>
        </w:rPr>
        <w:t>B.Tech</w:t>
      </w:r>
      <w:proofErr w:type="spellEnd"/>
      <w:r w:rsidR="00AB7B9A">
        <w:rPr>
          <w:sz w:val="24"/>
          <w:szCs w:val="24"/>
        </w:rPr>
        <w:t xml:space="preserve">  in  Computer  Science  and  Engineering  at  SRM  Institute  of  Science  and  Technology, </w:t>
      </w:r>
      <w:proofErr w:type="spellStart"/>
      <w:r w:rsidR="00AB7B9A">
        <w:rPr>
          <w:sz w:val="24"/>
          <w:szCs w:val="24"/>
        </w:rPr>
        <w:t>Kattankulathur</w:t>
      </w:r>
      <w:proofErr w:type="spellEnd"/>
      <w:r w:rsidR="00AB7B9A">
        <w:rPr>
          <w:sz w:val="24"/>
          <w:szCs w:val="24"/>
        </w:rPr>
        <w:t xml:space="preserve">, Chennai, hereby declare that this Mini project is an original work of mine and we have not verbatim copied / duplicated any material from sources like internet or from print media, excepting some vital company information / statistics and data that is provided by the Technical </w:t>
      </w:r>
      <w:r w:rsidR="003B6326">
        <w:rPr>
          <w:sz w:val="24"/>
          <w:szCs w:val="24"/>
        </w:rPr>
        <w:t>organizations</w:t>
      </w:r>
      <w:r w:rsidR="00AB7B9A">
        <w:rPr>
          <w:sz w:val="24"/>
          <w:szCs w:val="24"/>
        </w:rPr>
        <w:t xml:space="preserve"> itself.</w:t>
      </w:r>
    </w:p>
    <w:p w:rsidR="00C476C0" w:rsidRDefault="00C476C0">
      <w:pPr>
        <w:spacing w:line="200" w:lineRule="exact"/>
      </w:pPr>
    </w:p>
    <w:p w:rsidR="00C476C0" w:rsidRDefault="00C476C0">
      <w:pPr>
        <w:spacing w:line="200" w:lineRule="exact"/>
      </w:pPr>
    </w:p>
    <w:p w:rsidR="00C476C0" w:rsidRDefault="00C476C0">
      <w:pPr>
        <w:spacing w:line="200" w:lineRule="exact"/>
      </w:pPr>
    </w:p>
    <w:p w:rsidR="00C476C0" w:rsidRDefault="00C476C0">
      <w:pPr>
        <w:spacing w:line="200" w:lineRule="exact"/>
      </w:pPr>
    </w:p>
    <w:p w:rsidR="00C476C0" w:rsidRDefault="00C476C0">
      <w:pPr>
        <w:spacing w:line="200" w:lineRule="exact"/>
      </w:pPr>
    </w:p>
    <w:p w:rsidR="00C476C0" w:rsidRDefault="00C476C0">
      <w:pPr>
        <w:spacing w:line="200" w:lineRule="exact"/>
      </w:pPr>
    </w:p>
    <w:p w:rsidR="00C476C0" w:rsidRDefault="00C476C0">
      <w:pPr>
        <w:spacing w:line="200" w:lineRule="exact"/>
      </w:pPr>
    </w:p>
    <w:p w:rsidR="00C476C0" w:rsidRDefault="00C476C0">
      <w:pPr>
        <w:spacing w:line="200" w:lineRule="exact"/>
      </w:pPr>
    </w:p>
    <w:p w:rsidR="00C476C0" w:rsidRDefault="00C476C0">
      <w:pPr>
        <w:spacing w:line="200" w:lineRule="exact"/>
      </w:pPr>
    </w:p>
    <w:p w:rsidR="00C476C0" w:rsidRDefault="00C476C0">
      <w:pPr>
        <w:spacing w:line="200" w:lineRule="exact"/>
      </w:pPr>
    </w:p>
    <w:p w:rsidR="00C476C0" w:rsidRDefault="00C476C0">
      <w:pPr>
        <w:spacing w:line="200" w:lineRule="exact"/>
      </w:pPr>
    </w:p>
    <w:p w:rsidR="00C476C0" w:rsidRDefault="00C476C0">
      <w:pPr>
        <w:spacing w:before="19" w:line="240" w:lineRule="exact"/>
        <w:rPr>
          <w:sz w:val="24"/>
          <w:szCs w:val="24"/>
        </w:rPr>
      </w:pPr>
    </w:p>
    <w:p w:rsidR="00C476C0" w:rsidRDefault="00AB7B9A">
      <w:pPr>
        <w:ind w:left="232"/>
        <w:rPr>
          <w:sz w:val="24"/>
          <w:szCs w:val="24"/>
        </w:rPr>
      </w:pPr>
      <w:r>
        <w:rPr>
          <w:sz w:val="24"/>
          <w:szCs w:val="24"/>
        </w:rPr>
        <w:t xml:space="preserve">Signature of the </w:t>
      </w:r>
      <w:proofErr w:type="gramStart"/>
      <w:r>
        <w:rPr>
          <w:sz w:val="24"/>
          <w:szCs w:val="24"/>
        </w:rPr>
        <w:t>Student :</w:t>
      </w:r>
      <w:proofErr w:type="gramEnd"/>
    </w:p>
    <w:p w:rsidR="00C476C0" w:rsidRDefault="00C476C0">
      <w:pPr>
        <w:spacing w:before="5" w:line="180" w:lineRule="exact"/>
        <w:rPr>
          <w:sz w:val="19"/>
          <w:szCs w:val="19"/>
        </w:rPr>
      </w:pPr>
    </w:p>
    <w:p w:rsidR="00C476C0" w:rsidRDefault="00C476C0">
      <w:pPr>
        <w:spacing w:line="200" w:lineRule="exact"/>
      </w:pPr>
    </w:p>
    <w:p w:rsidR="00C476C0" w:rsidRDefault="00C476C0">
      <w:pPr>
        <w:spacing w:line="200" w:lineRule="exact"/>
      </w:pPr>
    </w:p>
    <w:p w:rsidR="00C476C0" w:rsidRDefault="00C476C0">
      <w:pPr>
        <w:spacing w:line="200" w:lineRule="exact"/>
      </w:pPr>
    </w:p>
    <w:p w:rsidR="00C476C0" w:rsidRDefault="00C476C0">
      <w:pPr>
        <w:spacing w:line="200" w:lineRule="exact"/>
      </w:pPr>
    </w:p>
    <w:p w:rsidR="00C476C0" w:rsidRDefault="00C476C0">
      <w:pPr>
        <w:spacing w:line="200" w:lineRule="exact"/>
      </w:pPr>
    </w:p>
    <w:p w:rsidR="00C476C0" w:rsidRDefault="00C476C0">
      <w:pPr>
        <w:spacing w:line="200" w:lineRule="exact"/>
      </w:pPr>
    </w:p>
    <w:p w:rsidR="00C476C0" w:rsidRDefault="00C476C0">
      <w:pPr>
        <w:spacing w:line="200" w:lineRule="exact"/>
      </w:pPr>
    </w:p>
    <w:p w:rsidR="00C476C0" w:rsidRDefault="00C476C0">
      <w:pPr>
        <w:spacing w:line="200" w:lineRule="exact"/>
      </w:pPr>
    </w:p>
    <w:p w:rsidR="00C476C0" w:rsidRDefault="00C476C0">
      <w:pPr>
        <w:spacing w:line="200" w:lineRule="exact"/>
      </w:pPr>
    </w:p>
    <w:p w:rsidR="00C476C0" w:rsidRDefault="00C476C0">
      <w:pPr>
        <w:spacing w:line="200" w:lineRule="exact"/>
      </w:pPr>
    </w:p>
    <w:p w:rsidR="00C476C0" w:rsidRDefault="00C476C0">
      <w:pPr>
        <w:spacing w:line="200" w:lineRule="exact"/>
      </w:pPr>
    </w:p>
    <w:p w:rsidR="00C476C0" w:rsidRDefault="00C476C0">
      <w:pPr>
        <w:spacing w:line="200" w:lineRule="exact"/>
      </w:pPr>
    </w:p>
    <w:p w:rsidR="00C476C0" w:rsidRDefault="00867FA6">
      <w:pPr>
        <w:ind w:left="232"/>
        <w:rPr>
          <w:sz w:val="24"/>
          <w:szCs w:val="24"/>
        </w:rPr>
      </w:pPr>
      <w:r>
        <w:rPr>
          <w:sz w:val="24"/>
          <w:szCs w:val="24"/>
        </w:rPr>
        <w:t xml:space="preserve">Date: </w:t>
      </w:r>
    </w:p>
    <w:p w:rsidR="00C476C0" w:rsidRDefault="00C476C0">
      <w:pPr>
        <w:spacing w:before="18" w:line="280" w:lineRule="exact"/>
        <w:rPr>
          <w:sz w:val="28"/>
          <w:szCs w:val="28"/>
        </w:rPr>
      </w:pPr>
    </w:p>
    <w:p w:rsidR="00C476C0" w:rsidRDefault="00AB7B9A">
      <w:pPr>
        <w:ind w:left="232"/>
        <w:rPr>
          <w:sz w:val="24"/>
          <w:szCs w:val="24"/>
        </w:rPr>
        <w:sectPr w:rsidR="00C476C0">
          <w:footerReference w:type="default" r:id="rId9"/>
          <w:pgSz w:w="11920" w:h="16840"/>
          <w:pgMar w:top="1180" w:right="980" w:bottom="280" w:left="1420" w:header="0" w:footer="998" w:gutter="0"/>
          <w:pgNumType w:start="2"/>
          <w:cols w:space="720"/>
        </w:sectPr>
      </w:pPr>
      <w:r>
        <w:rPr>
          <w:sz w:val="24"/>
          <w:szCs w:val="24"/>
        </w:rPr>
        <w:t>Place: SRM IST</w:t>
      </w:r>
    </w:p>
    <w:p w:rsidR="00C476C0" w:rsidRDefault="00AB7B9A">
      <w:pPr>
        <w:spacing w:before="61"/>
        <w:ind w:left="3136"/>
        <w:rPr>
          <w:sz w:val="28"/>
          <w:szCs w:val="28"/>
        </w:rPr>
      </w:pPr>
      <w:r>
        <w:rPr>
          <w:b/>
          <w:sz w:val="28"/>
          <w:szCs w:val="28"/>
        </w:rPr>
        <w:lastRenderedPageBreak/>
        <w:t>ACKNOWLEDGEMENT</w:t>
      </w:r>
    </w:p>
    <w:p w:rsidR="00C476C0" w:rsidRDefault="00C476C0">
      <w:pPr>
        <w:spacing w:line="200" w:lineRule="exact"/>
      </w:pPr>
    </w:p>
    <w:p w:rsidR="00C476C0" w:rsidRDefault="00C476C0">
      <w:pPr>
        <w:spacing w:line="200" w:lineRule="exact"/>
      </w:pPr>
    </w:p>
    <w:p w:rsidR="00C476C0" w:rsidRDefault="00C476C0">
      <w:pPr>
        <w:spacing w:line="200" w:lineRule="exact"/>
      </w:pPr>
    </w:p>
    <w:p w:rsidR="00C476C0" w:rsidRDefault="00C476C0">
      <w:pPr>
        <w:spacing w:before="2" w:line="280" w:lineRule="exact"/>
        <w:rPr>
          <w:sz w:val="28"/>
          <w:szCs w:val="28"/>
        </w:rPr>
      </w:pPr>
    </w:p>
    <w:p w:rsidR="00C476C0" w:rsidRDefault="00AB7B9A" w:rsidP="00CB0268">
      <w:pPr>
        <w:spacing w:line="360" w:lineRule="auto"/>
        <w:ind w:left="112" w:right="65"/>
        <w:rPr>
          <w:sz w:val="24"/>
          <w:szCs w:val="24"/>
        </w:rPr>
      </w:pPr>
      <w:proofErr w:type="gramStart"/>
      <w:r>
        <w:rPr>
          <w:sz w:val="24"/>
          <w:szCs w:val="24"/>
        </w:rPr>
        <w:t>We  have</w:t>
      </w:r>
      <w:proofErr w:type="gramEnd"/>
      <w:r>
        <w:rPr>
          <w:sz w:val="24"/>
          <w:szCs w:val="24"/>
        </w:rPr>
        <w:t xml:space="preserve">  taken  efforts  in  this  project.  However,  it  would  not  have  been  possible  without  the kind  support  and  help  of  many  individuals  and  organizations.  </w:t>
      </w:r>
      <w:proofErr w:type="gramStart"/>
      <w:r>
        <w:rPr>
          <w:sz w:val="24"/>
          <w:szCs w:val="24"/>
        </w:rPr>
        <w:t>We  would</w:t>
      </w:r>
      <w:proofErr w:type="gramEnd"/>
      <w:r>
        <w:rPr>
          <w:sz w:val="24"/>
          <w:szCs w:val="24"/>
        </w:rPr>
        <w:t xml:space="preserve">  like  to  extend  my sincere thanks to all of them.</w:t>
      </w:r>
    </w:p>
    <w:p w:rsidR="00C476C0" w:rsidRDefault="00C476C0" w:rsidP="00CB0268">
      <w:pPr>
        <w:spacing w:before="6" w:line="160" w:lineRule="exact"/>
        <w:rPr>
          <w:sz w:val="16"/>
          <w:szCs w:val="16"/>
        </w:rPr>
      </w:pPr>
    </w:p>
    <w:p w:rsidR="00C476C0" w:rsidRDefault="00C476C0" w:rsidP="00CB0268">
      <w:pPr>
        <w:spacing w:line="200" w:lineRule="exact"/>
      </w:pPr>
    </w:p>
    <w:p w:rsidR="00C476C0" w:rsidRDefault="00AB7B9A" w:rsidP="00CB0268">
      <w:pPr>
        <w:ind w:left="112" w:right="1874"/>
        <w:rPr>
          <w:sz w:val="24"/>
          <w:szCs w:val="24"/>
        </w:rPr>
      </w:pPr>
      <w:r>
        <w:rPr>
          <w:sz w:val="24"/>
          <w:szCs w:val="24"/>
        </w:rPr>
        <w:t>We are highly indebted to my Data Science and Big Data Analytics instructor</w:t>
      </w:r>
    </w:p>
    <w:p w:rsidR="00C476C0" w:rsidRDefault="00C476C0" w:rsidP="00CB0268">
      <w:pPr>
        <w:spacing w:before="18" w:line="280" w:lineRule="exact"/>
        <w:rPr>
          <w:sz w:val="28"/>
          <w:szCs w:val="28"/>
        </w:rPr>
      </w:pPr>
    </w:p>
    <w:p w:rsidR="00C476C0" w:rsidRDefault="00867FA6" w:rsidP="00CB0268">
      <w:pPr>
        <w:spacing w:line="361" w:lineRule="auto"/>
        <w:ind w:left="112" w:right="69" w:firstLine="60"/>
        <w:rPr>
          <w:sz w:val="24"/>
          <w:szCs w:val="24"/>
        </w:rPr>
      </w:pPr>
      <w:proofErr w:type="spellStart"/>
      <w:r>
        <w:rPr>
          <w:sz w:val="24"/>
          <w:szCs w:val="24"/>
        </w:rPr>
        <w:t>Mrs</w:t>
      </w:r>
      <w:proofErr w:type="spellEnd"/>
      <w:r>
        <w:rPr>
          <w:sz w:val="24"/>
          <w:szCs w:val="24"/>
        </w:rPr>
        <w:t xml:space="preserve">  </w:t>
      </w:r>
      <w:proofErr w:type="spellStart"/>
      <w:r>
        <w:rPr>
          <w:sz w:val="24"/>
          <w:szCs w:val="24"/>
        </w:rPr>
        <w:t>B.Gracelin</w:t>
      </w:r>
      <w:proofErr w:type="spellEnd"/>
      <w:r>
        <w:rPr>
          <w:sz w:val="24"/>
          <w:szCs w:val="24"/>
        </w:rPr>
        <w:t xml:space="preserve"> Sheena,</w:t>
      </w:r>
      <w:r w:rsidR="00AB7B9A">
        <w:rPr>
          <w:sz w:val="24"/>
          <w:szCs w:val="24"/>
        </w:rPr>
        <w:t xml:space="preserve">  for  their  guidance  and  constant  supervision  as  well  as  for  providing  necessary information regarding the project &amp; also for their support in completing the project.</w:t>
      </w:r>
    </w:p>
    <w:p w:rsidR="00C476C0" w:rsidRDefault="00C476C0" w:rsidP="00CB0268">
      <w:pPr>
        <w:spacing w:before="3" w:line="160" w:lineRule="exact"/>
        <w:rPr>
          <w:sz w:val="16"/>
          <w:szCs w:val="16"/>
        </w:rPr>
      </w:pPr>
    </w:p>
    <w:p w:rsidR="00C476C0" w:rsidRDefault="00AB7B9A" w:rsidP="00CB0268">
      <w:pPr>
        <w:spacing w:line="360" w:lineRule="auto"/>
        <w:ind w:left="112" w:right="67"/>
        <w:rPr>
          <w:sz w:val="24"/>
          <w:szCs w:val="24"/>
        </w:rPr>
      </w:pPr>
      <w:r>
        <w:rPr>
          <w:sz w:val="24"/>
          <w:szCs w:val="24"/>
        </w:rPr>
        <w:t xml:space="preserve">We  would  like  to  express  my  gratitude  towards  the  HOD  of  Computer  Science  Department Dr. B. </w:t>
      </w:r>
      <w:proofErr w:type="spellStart"/>
      <w:r>
        <w:rPr>
          <w:sz w:val="24"/>
          <w:szCs w:val="24"/>
        </w:rPr>
        <w:t>Amutha</w:t>
      </w:r>
      <w:proofErr w:type="spellEnd"/>
      <w:r>
        <w:rPr>
          <w:sz w:val="24"/>
          <w:szCs w:val="24"/>
        </w:rPr>
        <w:t xml:space="preserve"> for her  kind co-operation and encouragement which help us in completion of this project.</w:t>
      </w:r>
    </w:p>
    <w:p w:rsidR="00C476C0" w:rsidRDefault="00C476C0" w:rsidP="00CB0268">
      <w:pPr>
        <w:spacing w:before="8" w:line="120" w:lineRule="exact"/>
        <w:rPr>
          <w:sz w:val="13"/>
          <w:szCs w:val="13"/>
        </w:rPr>
      </w:pPr>
    </w:p>
    <w:p w:rsidR="00C476C0" w:rsidRDefault="00C476C0" w:rsidP="00CB0268">
      <w:pPr>
        <w:spacing w:line="200" w:lineRule="exact"/>
      </w:pPr>
    </w:p>
    <w:p w:rsidR="00C476C0" w:rsidRDefault="00C476C0" w:rsidP="00CB0268">
      <w:pPr>
        <w:spacing w:line="200" w:lineRule="exact"/>
      </w:pPr>
    </w:p>
    <w:p w:rsidR="00C476C0" w:rsidRDefault="00C476C0" w:rsidP="00CB0268">
      <w:pPr>
        <w:spacing w:line="200" w:lineRule="exact"/>
      </w:pPr>
    </w:p>
    <w:p w:rsidR="00C476C0" w:rsidRDefault="00AB7B9A" w:rsidP="00CB0268">
      <w:pPr>
        <w:spacing w:line="359" w:lineRule="auto"/>
        <w:ind w:left="112" w:right="64"/>
        <w:rPr>
          <w:sz w:val="24"/>
          <w:szCs w:val="24"/>
        </w:rPr>
        <w:sectPr w:rsidR="00C476C0">
          <w:pgSz w:w="11920" w:h="16840"/>
          <w:pgMar w:top="1180" w:right="1000" w:bottom="280" w:left="1420" w:header="0" w:footer="998" w:gutter="0"/>
          <w:cols w:space="720"/>
        </w:sectPr>
      </w:pPr>
      <w:r>
        <w:rPr>
          <w:sz w:val="24"/>
          <w:szCs w:val="24"/>
        </w:rPr>
        <w:t>My thanks and appreciations also go to my peers in developing the project and people who have willingly helped me out with their abilities.</w:t>
      </w:r>
    </w:p>
    <w:p w:rsidR="00C476C0" w:rsidRDefault="00AB7B9A">
      <w:pPr>
        <w:spacing w:before="61"/>
        <w:ind w:left="3945" w:right="3854"/>
        <w:jc w:val="center"/>
        <w:rPr>
          <w:sz w:val="28"/>
          <w:szCs w:val="28"/>
        </w:rPr>
      </w:pPr>
      <w:r>
        <w:rPr>
          <w:b/>
          <w:sz w:val="28"/>
          <w:szCs w:val="28"/>
        </w:rPr>
        <w:lastRenderedPageBreak/>
        <w:t>ABSTRACT</w:t>
      </w:r>
    </w:p>
    <w:p w:rsidR="00C476C0" w:rsidRDefault="00C476C0">
      <w:pPr>
        <w:spacing w:before="4" w:line="160" w:lineRule="exact"/>
        <w:rPr>
          <w:sz w:val="16"/>
          <w:szCs w:val="16"/>
        </w:rPr>
      </w:pPr>
    </w:p>
    <w:p w:rsidR="00C476C0" w:rsidRDefault="00C476C0">
      <w:pPr>
        <w:spacing w:line="200" w:lineRule="exact"/>
      </w:pPr>
    </w:p>
    <w:p w:rsidR="00C476C0" w:rsidRDefault="00C476C0">
      <w:pPr>
        <w:spacing w:line="200" w:lineRule="exact"/>
      </w:pPr>
    </w:p>
    <w:p w:rsidR="00C476C0" w:rsidRDefault="00C476C0">
      <w:pPr>
        <w:spacing w:line="200" w:lineRule="exact"/>
      </w:pPr>
    </w:p>
    <w:p w:rsidR="00C476C0" w:rsidRDefault="00C476C0">
      <w:pPr>
        <w:spacing w:line="200" w:lineRule="exact"/>
      </w:pPr>
    </w:p>
    <w:p w:rsidR="00C476C0" w:rsidRDefault="00AB7B9A">
      <w:pPr>
        <w:spacing w:line="360" w:lineRule="auto"/>
        <w:ind w:left="112" w:right="74"/>
        <w:rPr>
          <w:sz w:val="24"/>
          <w:szCs w:val="24"/>
        </w:rPr>
        <w:sectPr w:rsidR="00C476C0">
          <w:pgSz w:w="11920" w:h="16840"/>
          <w:pgMar w:top="1180" w:right="1080" w:bottom="280" w:left="1420" w:header="0" w:footer="998" w:gutter="0"/>
          <w:cols w:space="720"/>
        </w:sectPr>
      </w:pPr>
      <w:r>
        <w:rPr>
          <w:b/>
          <w:sz w:val="24"/>
          <w:szCs w:val="24"/>
        </w:rPr>
        <w:t xml:space="preserve">Time series analysis </w:t>
      </w:r>
      <w:r>
        <w:rPr>
          <w:sz w:val="24"/>
          <w:szCs w:val="24"/>
        </w:rPr>
        <w:t xml:space="preserve">and </w:t>
      </w:r>
      <w:r>
        <w:rPr>
          <w:b/>
          <w:sz w:val="24"/>
          <w:szCs w:val="24"/>
        </w:rPr>
        <w:t xml:space="preserve">forecasting </w:t>
      </w:r>
      <w:r>
        <w:rPr>
          <w:sz w:val="24"/>
          <w:szCs w:val="24"/>
        </w:rPr>
        <w:t>future values has been a major research focus since years ago. In this data finds it significance in many applications such as business, stock market and exchange, weather, cost and usage of products such as fuels, electricity, etc. and in any kind of place that has specific seasonal or trendy changes with time. It provides the organization with useful information that is necessary for making important decisions. This survey covers the overall forecasting models, the algorithms used within the model and the other optimization techniques used for better performance and accuracy. The most widely employed approach is based on the class of models known as Autoregressive Integrated Moving Average (ARIMA) models. This techniques include multiunit time-series design, multivariate time-series analysis, inclusion of covariates, and analysis of patterns of intra-individual differences across time. In this we are working on the time series analysis of Air Passengers.</w:t>
      </w:r>
    </w:p>
    <w:p w:rsidR="00C476C0" w:rsidRDefault="00C476C0">
      <w:pPr>
        <w:spacing w:before="9" w:line="160" w:lineRule="exact"/>
        <w:rPr>
          <w:sz w:val="16"/>
          <w:szCs w:val="16"/>
        </w:rPr>
      </w:pPr>
    </w:p>
    <w:p w:rsidR="00C476C0" w:rsidRDefault="00C476C0">
      <w:pPr>
        <w:spacing w:line="200" w:lineRule="exact"/>
      </w:pPr>
    </w:p>
    <w:p w:rsidR="00C476C0" w:rsidRDefault="00C476C0">
      <w:pPr>
        <w:spacing w:line="200" w:lineRule="exact"/>
      </w:pPr>
    </w:p>
    <w:p w:rsidR="00C476C0" w:rsidRDefault="00AB7B9A">
      <w:pPr>
        <w:spacing w:before="29"/>
        <w:ind w:left="2859"/>
        <w:rPr>
          <w:sz w:val="24"/>
          <w:szCs w:val="24"/>
        </w:rPr>
      </w:pPr>
      <w:r>
        <w:rPr>
          <w:b/>
          <w:sz w:val="24"/>
          <w:szCs w:val="24"/>
        </w:rPr>
        <w:t>LIST OF FIGURES / GRAPHS</w:t>
      </w:r>
    </w:p>
    <w:p w:rsidR="00C476C0" w:rsidRDefault="00C476C0">
      <w:pPr>
        <w:spacing w:line="100" w:lineRule="exact"/>
        <w:rPr>
          <w:sz w:val="11"/>
          <w:szCs w:val="11"/>
        </w:rPr>
      </w:pPr>
    </w:p>
    <w:p w:rsidR="00C476C0" w:rsidRDefault="00C476C0">
      <w:pPr>
        <w:spacing w:line="200" w:lineRule="exact"/>
      </w:pPr>
    </w:p>
    <w:p w:rsidR="00C476C0" w:rsidRDefault="00C476C0">
      <w:pPr>
        <w:spacing w:line="200" w:lineRule="exact"/>
      </w:pPr>
    </w:p>
    <w:p w:rsidR="00C476C0" w:rsidRDefault="00C476C0" w:rsidP="003B6326">
      <w:pPr>
        <w:spacing w:line="200" w:lineRule="exact"/>
      </w:pPr>
    </w:p>
    <w:p w:rsidR="00C476C0" w:rsidRDefault="003B6326" w:rsidP="003B6326">
      <w:pPr>
        <w:ind w:left="534" w:right="995"/>
        <w:rPr>
          <w:sz w:val="24"/>
          <w:szCs w:val="24"/>
        </w:rPr>
      </w:pPr>
      <w:r>
        <w:rPr>
          <w:b/>
          <w:sz w:val="24"/>
          <w:szCs w:val="24"/>
        </w:rPr>
        <w:t>S</w:t>
      </w:r>
      <w:r w:rsidR="00AB7B9A">
        <w:rPr>
          <w:b/>
          <w:sz w:val="24"/>
          <w:szCs w:val="24"/>
        </w:rPr>
        <w:t xml:space="preserve"> no.                    Graph name</w:t>
      </w:r>
    </w:p>
    <w:p w:rsidR="00C476C0" w:rsidRDefault="00C476C0" w:rsidP="003B6326">
      <w:pPr>
        <w:spacing w:before="2" w:line="140" w:lineRule="exact"/>
        <w:rPr>
          <w:sz w:val="15"/>
          <w:szCs w:val="15"/>
        </w:rPr>
      </w:pPr>
    </w:p>
    <w:p w:rsidR="00C476C0" w:rsidRDefault="00C476C0" w:rsidP="003B6326">
      <w:pPr>
        <w:spacing w:line="200" w:lineRule="exact"/>
      </w:pPr>
    </w:p>
    <w:p w:rsidR="00C476C0" w:rsidRDefault="00C476C0" w:rsidP="003B6326">
      <w:pPr>
        <w:spacing w:line="200" w:lineRule="exact"/>
      </w:pPr>
    </w:p>
    <w:p w:rsidR="00C476C0" w:rsidRDefault="00AB7B9A" w:rsidP="003B6326">
      <w:pPr>
        <w:ind w:left="774" w:right="1357"/>
        <w:rPr>
          <w:sz w:val="24"/>
          <w:szCs w:val="24"/>
        </w:rPr>
      </w:pPr>
      <w:r>
        <w:rPr>
          <w:sz w:val="24"/>
          <w:szCs w:val="24"/>
        </w:rPr>
        <w:t>1                    Stationary &amp; non-stationary</w:t>
      </w:r>
    </w:p>
    <w:p w:rsidR="00C476C0" w:rsidRDefault="00C476C0" w:rsidP="003B6326">
      <w:pPr>
        <w:spacing w:before="9" w:line="120" w:lineRule="exact"/>
        <w:rPr>
          <w:sz w:val="13"/>
          <w:szCs w:val="13"/>
        </w:rPr>
      </w:pPr>
    </w:p>
    <w:p w:rsidR="00C476C0" w:rsidRDefault="00AB7B9A" w:rsidP="003B6326">
      <w:pPr>
        <w:ind w:left="774" w:right="1328"/>
        <w:rPr>
          <w:sz w:val="24"/>
          <w:szCs w:val="24"/>
        </w:rPr>
      </w:pPr>
      <w:r>
        <w:rPr>
          <w:sz w:val="24"/>
          <w:szCs w:val="24"/>
        </w:rPr>
        <w:t xml:space="preserve">2                                </w:t>
      </w:r>
      <w:proofErr w:type="spellStart"/>
      <w:r>
        <w:rPr>
          <w:sz w:val="24"/>
          <w:szCs w:val="24"/>
        </w:rPr>
        <w:t>Acf</w:t>
      </w:r>
      <w:proofErr w:type="spellEnd"/>
      <w:r>
        <w:rPr>
          <w:sz w:val="24"/>
          <w:szCs w:val="24"/>
        </w:rPr>
        <w:t xml:space="preserve"> graph</w:t>
      </w:r>
    </w:p>
    <w:p w:rsidR="00C476C0" w:rsidRDefault="00C476C0" w:rsidP="003B6326">
      <w:pPr>
        <w:spacing w:before="7" w:line="120" w:lineRule="exact"/>
        <w:rPr>
          <w:sz w:val="13"/>
          <w:szCs w:val="13"/>
        </w:rPr>
      </w:pPr>
    </w:p>
    <w:p w:rsidR="00C476C0" w:rsidRDefault="00AB7B9A" w:rsidP="003B6326">
      <w:pPr>
        <w:ind w:left="774" w:right="1324"/>
        <w:rPr>
          <w:sz w:val="24"/>
          <w:szCs w:val="24"/>
        </w:rPr>
      </w:pPr>
      <w:r>
        <w:rPr>
          <w:sz w:val="24"/>
          <w:szCs w:val="24"/>
        </w:rPr>
        <w:t xml:space="preserve">3                               </w:t>
      </w:r>
      <w:proofErr w:type="spellStart"/>
      <w:r>
        <w:rPr>
          <w:sz w:val="24"/>
          <w:szCs w:val="24"/>
        </w:rPr>
        <w:t>Pacf</w:t>
      </w:r>
      <w:proofErr w:type="spellEnd"/>
      <w:r>
        <w:rPr>
          <w:sz w:val="24"/>
          <w:szCs w:val="24"/>
        </w:rPr>
        <w:t xml:space="preserve"> graph</w:t>
      </w:r>
    </w:p>
    <w:p w:rsidR="00C476C0" w:rsidRDefault="00C476C0" w:rsidP="003B6326">
      <w:pPr>
        <w:spacing w:before="10" w:line="120" w:lineRule="exact"/>
        <w:rPr>
          <w:sz w:val="13"/>
          <w:szCs w:val="13"/>
        </w:rPr>
      </w:pPr>
    </w:p>
    <w:p w:rsidR="00C476C0" w:rsidRDefault="00AB7B9A" w:rsidP="003B6326">
      <w:pPr>
        <w:ind w:left="774" w:right="1343"/>
        <w:rPr>
          <w:sz w:val="24"/>
          <w:szCs w:val="24"/>
        </w:rPr>
      </w:pPr>
      <w:r>
        <w:rPr>
          <w:sz w:val="24"/>
          <w:szCs w:val="24"/>
        </w:rPr>
        <w:t>4                               Box plot</w:t>
      </w:r>
    </w:p>
    <w:p w:rsidR="00C476C0" w:rsidRDefault="00C476C0" w:rsidP="003B6326">
      <w:pPr>
        <w:spacing w:before="7" w:line="120" w:lineRule="exact"/>
        <w:rPr>
          <w:sz w:val="13"/>
          <w:szCs w:val="13"/>
        </w:rPr>
      </w:pPr>
    </w:p>
    <w:p w:rsidR="00C476C0" w:rsidRDefault="00AB7B9A" w:rsidP="003B6326">
      <w:pPr>
        <w:ind w:left="774" w:right="1355"/>
        <w:rPr>
          <w:sz w:val="24"/>
          <w:szCs w:val="24"/>
        </w:rPr>
      </w:pPr>
      <w:r>
        <w:rPr>
          <w:sz w:val="24"/>
          <w:szCs w:val="24"/>
        </w:rPr>
        <w:t>5                              Trend graph</w:t>
      </w:r>
    </w:p>
    <w:p w:rsidR="00C476C0" w:rsidRDefault="00C476C0" w:rsidP="003B6326">
      <w:pPr>
        <w:spacing w:before="9" w:line="120" w:lineRule="exact"/>
        <w:rPr>
          <w:sz w:val="13"/>
          <w:szCs w:val="13"/>
        </w:rPr>
      </w:pPr>
    </w:p>
    <w:p w:rsidR="00C476C0" w:rsidRDefault="00AB7B9A" w:rsidP="003B6326">
      <w:pPr>
        <w:ind w:left="774" w:right="1374"/>
        <w:rPr>
          <w:sz w:val="24"/>
          <w:szCs w:val="24"/>
        </w:rPr>
      </w:pPr>
      <w:r>
        <w:rPr>
          <w:sz w:val="24"/>
          <w:szCs w:val="24"/>
        </w:rPr>
        <w:t>6                            Seasonal graph</w:t>
      </w:r>
    </w:p>
    <w:p w:rsidR="00C476C0" w:rsidRDefault="00C476C0" w:rsidP="003B6326">
      <w:pPr>
        <w:spacing w:before="7" w:line="120" w:lineRule="exact"/>
        <w:rPr>
          <w:sz w:val="13"/>
          <w:szCs w:val="13"/>
        </w:rPr>
      </w:pPr>
    </w:p>
    <w:p w:rsidR="00C476C0" w:rsidRDefault="00AB7B9A" w:rsidP="003B6326">
      <w:pPr>
        <w:ind w:left="774" w:right="1362"/>
        <w:rPr>
          <w:sz w:val="24"/>
          <w:szCs w:val="24"/>
        </w:rPr>
      </w:pPr>
      <w:r>
        <w:rPr>
          <w:sz w:val="24"/>
          <w:szCs w:val="24"/>
        </w:rPr>
        <w:t>7                         Randomness graph</w:t>
      </w:r>
    </w:p>
    <w:p w:rsidR="00C476C0" w:rsidRDefault="00C476C0" w:rsidP="003B6326">
      <w:pPr>
        <w:spacing w:before="9" w:line="120" w:lineRule="exact"/>
        <w:rPr>
          <w:sz w:val="13"/>
          <w:szCs w:val="13"/>
        </w:rPr>
      </w:pPr>
    </w:p>
    <w:p w:rsidR="00C476C0" w:rsidRDefault="00AB7B9A" w:rsidP="003B6326">
      <w:pPr>
        <w:ind w:left="774" w:right="1362"/>
        <w:rPr>
          <w:sz w:val="24"/>
          <w:szCs w:val="24"/>
        </w:rPr>
      </w:pPr>
      <w:r>
        <w:rPr>
          <w:sz w:val="24"/>
          <w:szCs w:val="24"/>
        </w:rPr>
        <w:t>8                       Model Residual graph</w:t>
      </w:r>
    </w:p>
    <w:p w:rsidR="00C476C0" w:rsidRDefault="00C476C0" w:rsidP="003B6326">
      <w:pPr>
        <w:spacing w:before="7" w:line="120" w:lineRule="exact"/>
        <w:rPr>
          <w:sz w:val="13"/>
          <w:szCs w:val="13"/>
        </w:rPr>
      </w:pPr>
    </w:p>
    <w:p w:rsidR="00C476C0" w:rsidRDefault="00AB7B9A" w:rsidP="003B6326">
      <w:pPr>
        <w:ind w:left="774" w:right="1355"/>
        <w:rPr>
          <w:sz w:val="24"/>
          <w:szCs w:val="24"/>
        </w:rPr>
        <w:sectPr w:rsidR="00C476C0">
          <w:pgSz w:w="11920" w:h="16840"/>
          <w:pgMar w:top="1560" w:right="1680" w:bottom="280" w:left="1680" w:header="0" w:footer="998" w:gutter="0"/>
          <w:cols w:space="720"/>
        </w:sectPr>
      </w:pPr>
      <w:r>
        <w:rPr>
          <w:sz w:val="24"/>
          <w:szCs w:val="24"/>
        </w:rPr>
        <w:t xml:space="preserve">9                             Forecast graph              </w:t>
      </w:r>
      <w:r w:rsidR="003B6326">
        <w:rPr>
          <w:sz w:val="24"/>
          <w:szCs w:val="24"/>
        </w:rPr>
        <w:t xml:space="preserve">                              </w:t>
      </w:r>
    </w:p>
    <w:p w:rsidR="00C476C0" w:rsidRDefault="00C476C0">
      <w:pPr>
        <w:spacing w:before="5" w:line="180" w:lineRule="exact"/>
        <w:rPr>
          <w:sz w:val="18"/>
          <w:szCs w:val="18"/>
        </w:rPr>
      </w:pPr>
    </w:p>
    <w:p w:rsidR="00C476C0" w:rsidRDefault="00AB7B9A">
      <w:pPr>
        <w:ind w:left="3585" w:right="3578"/>
        <w:jc w:val="center"/>
        <w:rPr>
          <w:sz w:val="28"/>
          <w:szCs w:val="28"/>
        </w:rPr>
      </w:pPr>
      <w:r>
        <w:rPr>
          <w:b/>
          <w:sz w:val="28"/>
          <w:szCs w:val="28"/>
        </w:rPr>
        <w:t>INTRODUCTION</w:t>
      </w:r>
    </w:p>
    <w:p w:rsidR="00C476C0" w:rsidRDefault="00C476C0">
      <w:pPr>
        <w:spacing w:before="6" w:line="180" w:lineRule="exact"/>
        <w:rPr>
          <w:sz w:val="18"/>
          <w:szCs w:val="18"/>
        </w:rPr>
      </w:pPr>
    </w:p>
    <w:p w:rsidR="00C476C0" w:rsidRDefault="00AB7B9A">
      <w:pPr>
        <w:spacing w:line="359" w:lineRule="auto"/>
        <w:ind w:left="112" w:right="322"/>
        <w:rPr>
          <w:sz w:val="24"/>
          <w:szCs w:val="24"/>
        </w:rPr>
      </w:pPr>
      <w:r>
        <w:rPr>
          <w:sz w:val="24"/>
          <w:szCs w:val="24"/>
        </w:rPr>
        <w:t xml:space="preserve">A time series is a sequence of data being recorded at specific time intervals. These data points are </w:t>
      </w:r>
      <w:proofErr w:type="spellStart"/>
      <w:r>
        <w:rPr>
          <w:sz w:val="24"/>
          <w:szCs w:val="24"/>
        </w:rPr>
        <w:t>analysed</w:t>
      </w:r>
      <w:proofErr w:type="spellEnd"/>
      <w:r>
        <w:rPr>
          <w:sz w:val="24"/>
          <w:szCs w:val="24"/>
        </w:rPr>
        <w:t xml:space="preserve"> to forecast a future. It is time dependent.</w:t>
      </w:r>
    </w:p>
    <w:p w:rsidR="00C476C0" w:rsidRDefault="00C476C0">
      <w:pPr>
        <w:spacing w:before="8" w:line="160" w:lineRule="exact"/>
        <w:rPr>
          <w:sz w:val="16"/>
          <w:szCs w:val="16"/>
        </w:rPr>
      </w:pPr>
    </w:p>
    <w:p w:rsidR="00C476C0" w:rsidRDefault="00AB7B9A">
      <w:pPr>
        <w:spacing w:line="359" w:lineRule="auto"/>
        <w:ind w:left="112" w:right="149"/>
        <w:rPr>
          <w:sz w:val="24"/>
          <w:szCs w:val="24"/>
        </w:rPr>
      </w:pPr>
      <w:r>
        <w:rPr>
          <w:sz w:val="24"/>
          <w:szCs w:val="24"/>
        </w:rPr>
        <w:t xml:space="preserve">Time series analysis comprises methods for </w:t>
      </w:r>
      <w:proofErr w:type="spellStart"/>
      <w:r>
        <w:rPr>
          <w:sz w:val="24"/>
          <w:szCs w:val="24"/>
        </w:rPr>
        <w:t>analysing</w:t>
      </w:r>
      <w:proofErr w:type="spellEnd"/>
      <w:r>
        <w:rPr>
          <w:sz w:val="24"/>
          <w:szCs w:val="24"/>
        </w:rPr>
        <w:t xml:space="preserve"> time series data in order to extract meaningful statistics and other characteristics of the data. Time series forecasting is the use of a model to predict future values based on previously observed values.</w:t>
      </w:r>
    </w:p>
    <w:p w:rsidR="00C476C0" w:rsidRDefault="00C476C0">
      <w:pPr>
        <w:spacing w:before="8" w:line="160" w:lineRule="exact"/>
        <w:rPr>
          <w:sz w:val="16"/>
          <w:szCs w:val="16"/>
        </w:rPr>
      </w:pPr>
    </w:p>
    <w:p w:rsidR="00C476C0" w:rsidRDefault="00AB7B9A">
      <w:pPr>
        <w:spacing w:line="360" w:lineRule="auto"/>
        <w:ind w:left="112" w:right="119"/>
        <w:rPr>
          <w:sz w:val="24"/>
          <w:szCs w:val="24"/>
        </w:rPr>
      </w:pPr>
      <w:r>
        <w:rPr>
          <w:sz w:val="24"/>
          <w:szCs w:val="24"/>
        </w:rPr>
        <w:t xml:space="preserve">A time series is a series of data points indexed (or listed or graphed) in time order </w:t>
      </w:r>
      <w:proofErr w:type="gramStart"/>
      <w:r>
        <w:rPr>
          <w:sz w:val="24"/>
          <w:szCs w:val="24"/>
        </w:rPr>
        <w:t>Most</w:t>
      </w:r>
      <w:proofErr w:type="gramEnd"/>
      <w:r>
        <w:rPr>
          <w:sz w:val="24"/>
          <w:szCs w:val="24"/>
        </w:rPr>
        <w:t xml:space="preserve"> commonly, a time series is a sequence taken at successive equally spaced points in time. Thus it is a sequence of discrete-time data.</w:t>
      </w:r>
    </w:p>
    <w:p w:rsidR="00C476C0" w:rsidRDefault="00C476C0">
      <w:pPr>
        <w:spacing w:before="4" w:line="160" w:lineRule="exact"/>
        <w:rPr>
          <w:sz w:val="16"/>
          <w:szCs w:val="16"/>
        </w:rPr>
      </w:pPr>
    </w:p>
    <w:p w:rsidR="00C476C0" w:rsidRDefault="00642629">
      <w:pPr>
        <w:ind w:left="110"/>
      </w:pPr>
      <w:r>
        <w:rPr>
          <w:noProof/>
          <w:lang w:val="en-IN" w:eastAsia="en-IN"/>
        </w:rPr>
        <w:drawing>
          <wp:inline distT="0" distB="0" distL="0" distR="0">
            <wp:extent cx="5650230" cy="1706245"/>
            <wp:effectExtent l="0" t="0" r="7620" b="8255"/>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50230" cy="1706245"/>
                    </a:xfrm>
                    <a:prstGeom prst="rect">
                      <a:avLst/>
                    </a:prstGeom>
                    <a:noFill/>
                    <a:ln>
                      <a:noFill/>
                    </a:ln>
                  </pic:spPr>
                </pic:pic>
              </a:graphicData>
            </a:graphic>
          </wp:inline>
        </w:drawing>
      </w:r>
    </w:p>
    <w:p w:rsidR="00C476C0" w:rsidRDefault="00C476C0">
      <w:pPr>
        <w:spacing w:before="19" w:line="280" w:lineRule="exact"/>
        <w:rPr>
          <w:sz w:val="28"/>
          <w:szCs w:val="28"/>
        </w:rPr>
      </w:pPr>
    </w:p>
    <w:p w:rsidR="00C476C0" w:rsidRPr="001E015E" w:rsidRDefault="00566F3B" w:rsidP="001E015E">
      <w:pPr>
        <w:ind w:left="2417" w:right="2412" w:firstLine="463"/>
        <w:rPr>
          <w:b/>
          <w:sz w:val="24"/>
          <w:szCs w:val="24"/>
        </w:rPr>
      </w:pPr>
      <w:r w:rsidRPr="001E015E">
        <w:rPr>
          <w:b/>
          <w:sz w:val="24"/>
          <w:szCs w:val="24"/>
        </w:rPr>
        <w:t>Stationary</w:t>
      </w:r>
      <w:r w:rsidR="00AB7B9A" w:rsidRPr="001E015E">
        <w:rPr>
          <w:b/>
          <w:sz w:val="24"/>
          <w:szCs w:val="24"/>
        </w:rPr>
        <w:t xml:space="preserve"> and non-stationary graphs</w:t>
      </w:r>
    </w:p>
    <w:p w:rsidR="00C476C0" w:rsidRDefault="00C476C0">
      <w:pPr>
        <w:spacing w:before="18" w:line="280" w:lineRule="exact"/>
        <w:rPr>
          <w:sz w:val="28"/>
          <w:szCs w:val="28"/>
        </w:rPr>
      </w:pPr>
    </w:p>
    <w:p w:rsidR="00C476C0" w:rsidRDefault="00AB7B9A">
      <w:pPr>
        <w:spacing w:line="360" w:lineRule="auto"/>
        <w:ind w:left="112" w:right="60"/>
        <w:rPr>
          <w:sz w:val="24"/>
          <w:szCs w:val="24"/>
        </w:rPr>
      </w:pPr>
      <w:r>
        <w:rPr>
          <w:sz w:val="24"/>
          <w:szCs w:val="24"/>
        </w:rPr>
        <w:t xml:space="preserve">Methods for time series analysis may be divided into two classes: frequency-domain methods and time-domain methods .In the time domain, correlation and analysis can be made in a filter- like manner using scaled correlation, thereby mitigating the need to operate in the frequency domain. Additionally, time series analysis techniques may be divided into parametric and non- parametric methods. The parametric approaches assume that the underlying stationary stochastic process has a certain structure which can be described using a small number of parameters (for example, using an autoregressive or moving average model). In these approaches, the task is to estimate the parameters of the model that describes the stochastic process. By contrast, non- parametric approaches explicitly estimate the covariance or the spectrum of the process without assuming that the process has any particular structure. Methods of time series analysis may also be divided into linear and non-linear, and </w:t>
      </w:r>
      <w:proofErr w:type="spellStart"/>
      <w:r>
        <w:rPr>
          <w:sz w:val="24"/>
          <w:szCs w:val="24"/>
        </w:rPr>
        <w:t>univariate</w:t>
      </w:r>
      <w:proofErr w:type="spellEnd"/>
      <w:r>
        <w:rPr>
          <w:sz w:val="24"/>
          <w:szCs w:val="24"/>
        </w:rPr>
        <w:t xml:space="preserve"> and multivariate.</w:t>
      </w:r>
    </w:p>
    <w:p w:rsidR="001C40CB" w:rsidRDefault="001C40CB">
      <w:pPr>
        <w:spacing w:line="360" w:lineRule="auto"/>
        <w:ind w:left="112" w:right="60"/>
        <w:rPr>
          <w:sz w:val="24"/>
          <w:szCs w:val="24"/>
        </w:rPr>
      </w:pPr>
    </w:p>
    <w:p w:rsidR="001C40CB" w:rsidRDefault="001C40CB">
      <w:pPr>
        <w:spacing w:line="360" w:lineRule="auto"/>
        <w:ind w:left="112" w:right="60"/>
        <w:rPr>
          <w:sz w:val="24"/>
          <w:szCs w:val="24"/>
        </w:rPr>
      </w:pPr>
    </w:p>
    <w:p w:rsidR="001C40CB" w:rsidRDefault="001C40CB">
      <w:pPr>
        <w:spacing w:line="360" w:lineRule="auto"/>
        <w:ind w:left="112" w:right="60"/>
        <w:rPr>
          <w:sz w:val="24"/>
          <w:szCs w:val="24"/>
        </w:rPr>
      </w:pPr>
    </w:p>
    <w:p w:rsidR="001C40CB" w:rsidRDefault="001C40CB">
      <w:pPr>
        <w:spacing w:line="360" w:lineRule="auto"/>
        <w:ind w:left="112" w:right="60"/>
        <w:rPr>
          <w:sz w:val="24"/>
          <w:szCs w:val="24"/>
        </w:rPr>
      </w:pPr>
    </w:p>
    <w:p w:rsidR="001C40CB" w:rsidRDefault="001C40CB">
      <w:pPr>
        <w:spacing w:line="360" w:lineRule="auto"/>
        <w:ind w:left="112" w:right="60"/>
        <w:rPr>
          <w:sz w:val="24"/>
          <w:szCs w:val="24"/>
        </w:rPr>
      </w:pPr>
    </w:p>
    <w:p w:rsidR="001C40CB" w:rsidRPr="001C40CB" w:rsidRDefault="001C40CB" w:rsidP="001C40CB">
      <w:pPr>
        <w:ind w:left="1440" w:right="2735"/>
        <w:jc w:val="center"/>
        <w:rPr>
          <w:sz w:val="30"/>
          <w:szCs w:val="30"/>
        </w:rPr>
      </w:pPr>
      <w:r w:rsidRPr="001C40CB">
        <w:rPr>
          <w:b/>
          <w:color w:val="202020"/>
          <w:sz w:val="30"/>
          <w:szCs w:val="30"/>
        </w:rPr>
        <w:t>REVIEW OF LITERATURE</w:t>
      </w:r>
    </w:p>
    <w:p w:rsidR="001C40CB" w:rsidRPr="001C40CB" w:rsidRDefault="001C40CB" w:rsidP="001C40CB">
      <w:pPr>
        <w:spacing w:before="4" w:line="100" w:lineRule="exact"/>
        <w:rPr>
          <w:sz w:val="24"/>
          <w:szCs w:val="24"/>
        </w:rPr>
      </w:pPr>
    </w:p>
    <w:p w:rsidR="001C40CB" w:rsidRPr="001C40CB" w:rsidRDefault="001C40CB" w:rsidP="001C40CB">
      <w:pPr>
        <w:spacing w:line="200" w:lineRule="exact"/>
        <w:rPr>
          <w:sz w:val="24"/>
          <w:szCs w:val="24"/>
        </w:rPr>
      </w:pPr>
    </w:p>
    <w:p w:rsidR="001C40CB" w:rsidRPr="001C40CB" w:rsidRDefault="001C40CB" w:rsidP="001C40CB">
      <w:pPr>
        <w:spacing w:line="200" w:lineRule="exact"/>
        <w:rPr>
          <w:sz w:val="24"/>
          <w:szCs w:val="24"/>
        </w:rPr>
      </w:pPr>
    </w:p>
    <w:p w:rsidR="001C40CB" w:rsidRPr="001C40CB" w:rsidRDefault="001C40CB" w:rsidP="001C40CB">
      <w:pPr>
        <w:spacing w:line="200" w:lineRule="exact"/>
        <w:rPr>
          <w:sz w:val="24"/>
          <w:szCs w:val="24"/>
        </w:rPr>
      </w:pPr>
    </w:p>
    <w:p w:rsidR="001C40CB" w:rsidRPr="001C40CB" w:rsidRDefault="001C40CB" w:rsidP="001C40CB">
      <w:pPr>
        <w:spacing w:line="360" w:lineRule="auto"/>
        <w:ind w:right="59"/>
        <w:rPr>
          <w:sz w:val="24"/>
          <w:szCs w:val="24"/>
        </w:rPr>
      </w:pPr>
      <w:r w:rsidRPr="001C40CB">
        <w:rPr>
          <w:color w:val="202020"/>
          <w:sz w:val="24"/>
          <w:szCs w:val="24"/>
        </w:rPr>
        <w:t xml:space="preserve">The main objective is to predict the airline tickets sales of 1961 using time series analysis. In this we will be </w:t>
      </w:r>
      <w:proofErr w:type="spellStart"/>
      <w:r w:rsidRPr="001C40CB">
        <w:rPr>
          <w:color w:val="202020"/>
          <w:sz w:val="24"/>
          <w:szCs w:val="24"/>
        </w:rPr>
        <w:t>analysing</w:t>
      </w:r>
      <w:proofErr w:type="spellEnd"/>
      <w:r w:rsidRPr="001C40CB">
        <w:rPr>
          <w:color w:val="202020"/>
          <w:sz w:val="24"/>
          <w:szCs w:val="24"/>
        </w:rPr>
        <w:t xml:space="preserve"> the 10 years air-ticket sales data of airline industry from 1949-</w:t>
      </w:r>
    </w:p>
    <w:p w:rsidR="001C40CB" w:rsidRPr="001C40CB" w:rsidRDefault="001C40CB" w:rsidP="001C40CB">
      <w:pPr>
        <w:spacing w:line="360" w:lineRule="auto"/>
        <w:ind w:right="60"/>
        <w:rPr>
          <w:sz w:val="24"/>
          <w:szCs w:val="24"/>
        </w:rPr>
        <w:sectPr w:rsidR="001C40CB" w:rsidRPr="001C40CB">
          <w:pgSz w:w="11920" w:h="16840"/>
          <w:pgMar w:top="1180" w:right="1000" w:bottom="280" w:left="1420" w:header="0" w:footer="998" w:gutter="0"/>
          <w:cols w:space="720"/>
        </w:sectPr>
      </w:pPr>
      <w:r w:rsidRPr="001C40CB">
        <w:rPr>
          <w:color w:val="202020"/>
          <w:sz w:val="24"/>
          <w:szCs w:val="24"/>
        </w:rPr>
        <w:t>1960</w:t>
      </w:r>
      <w:proofErr w:type="gramStart"/>
      <w:r w:rsidRPr="001C40CB">
        <w:rPr>
          <w:color w:val="202020"/>
          <w:sz w:val="24"/>
          <w:szCs w:val="24"/>
        </w:rPr>
        <w:t>.The</w:t>
      </w:r>
      <w:proofErr w:type="gramEnd"/>
      <w:r w:rsidRPr="001C40CB">
        <w:rPr>
          <w:color w:val="202020"/>
          <w:sz w:val="24"/>
          <w:szCs w:val="24"/>
        </w:rPr>
        <w:t xml:space="preserve"> </w:t>
      </w:r>
      <w:proofErr w:type="spellStart"/>
      <w:r w:rsidRPr="001C40CB">
        <w:rPr>
          <w:color w:val="202020"/>
          <w:sz w:val="24"/>
          <w:szCs w:val="24"/>
        </w:rPr>
        <w:t>behaviour</w:t>
      </w:r>
      <w:proofErr w:type="spellEnd"/>
      <w:r w:rsidRPr="001C40CB">
        <w:rPr>
          <w:color w:val="202020"/>
          <w:sz w:val="24"/>
          <w:szCs w:val="24"/>
        </w:rPr>
        <w:t xml:space="preserve"> of time series is the identification of the time series components like trend,  seasonality  to  describe  the  </w:t>
      </w:r>
      <w:proofErr w:type="spellStart"/>
      <w:r w:rsidRPr="001C40CB">
        <w:rPr>
          <w:color w:val="202020"/>
          <w:sz w:val="24"/>
          <w:szCs w:val="24"/>
        </w:rPr>
        <w:t>behaviour</w:t>
      </w:r>
      <w:proofErr w:type="spellEnd"/>
      <w:r w:rsidRPr="001C40CB">
        <w:rPr>
          <w:color w:val="202020"/>
          <w:sz w:val="24"/>
          <w:szCs w:val="24"/>
        </w:rPr>
        <w:t xml:space="preserve">.  Time  series  analysis  forecasts  the  values depending  on  its  actual  and  past  values.  </w:t>
      </w:r>
      <w:proofErr w:type="gramStart"/>
      <w:r w:rsidRPr="001C40CB">
        <w:rPr>
          <w:color w:val="202020"/>
          <w:sz w:val="24"/>
          <w:szCs w:val="24"/>
        </w:rPr>
        <w:t>The  authors</w:t>
      </w:r>
      <w:proofErr w:type="gramEnd"/>
      <w:r w:rsidRPr="001C40CB">
        <w:rPr>
          <w:color w:val="202020"/>
          <w:sz w:val="24"/>
          <w:szCs w:val="24"/>
        </w:rPr>
        <w:t xml:space="preserve">  find  evidence  that  generalized autoregressive   conditional   </w:t>
      </w:r>
      <w:proofErr w:type="spellStart"/>
      <w:r w:rsidRPr="001C40CB">
        <w:rPr>
          <w:color w:val="202020"/>
          <w:sz w:val="24"/>
          <w:szCs w:val="24"/>
        </w:rPr>
        <w:t>heteroscedasticity</w:t>
      </w:r>
      <w:proofErr w:type="spellEnd"/>
      <w:r w:rsidRPr="001C40CB">
        <w:rPr>
          <w:color w:val="202020"/>
          <w:sz w:val="24"/>
          <w:szCs w:val="24"/>
        </w:rPr>
        <w:t xml:space="preserve">   models   outperform   their   autoregressive– moving-average counterparts and that the consideration of explanatory variables improves forecasts.  Various   statistics   are   presented   to   characterize   the   empirical   literature   on electricity spot price modelling, and the forecasting performance of several model types and modifications is </w:t>
      </w:r>
      <w:proofErr w:type="spellStart"/>
      <w:r w:rsidRPr="001C40CB">
        <w:rPr>
          <w:color w:val="202020"/>
          <w:sz w:val="24"/>
          <w:szCs w:val="24"/>
        </w:rPr>
        <w:t>analysed</w:t>
      </w:r>
      <w:proofErr w:type="spellEnd"/>
      <w:r w:rsidRPr="001C40CB">
        <w:rPr>
          <w:color w:val="202020"/>
          <w:sz w:val="24"/>
          <w:szCs w:val="24"/>
        </w:rPr>
        <w:t xml:space="preserve">. Modern time series forecasting methods are essentially rooted in the idea that </w:t>
      </w:r>
      <w:proofErr w:type="gramStart"/>
      <w:r w:rsidRPr="001C40CB">
        <w:rPr>
          <w:color w:val="202020"/>
          <w:sz w:val="24"/>
          <w:szCs w:val="24"/>
        </w:rPr>
        <w:t>the  past</w:t>
      </w:r>
      <w:proofErr w:type="gramEnd"/>
      <w:r w:rsidRPr="001C40CB">
        <w:rPr>
          <w:color w:val="202020"/>
          <w:sz w:val="24"/>
          <w:szCs w:val="24"/>
        </w:rPr>
        <w:t xml:space="preserve"> tells us  something about the future.  Of course, the  question of how exactly  we  are  to  go  about  interpreting  the  information  encoded  in  past  events,  and furthermore, how we are to extrapolate future events based on this information, constitute the main subject matter of time series analysis. Typically, the approach to forecasting time series is to first </w:t>
      </w:r>
      <w:proofErr w:type="gramStart"/>
      <w:r w:rsidRPr="001C40CB">
        <w:rPr>
          <w:color w:val="202020"/>
          <w:sz w:val="24"/>
          <w:szCs w:val="24"/>
        </w:rPr>
        <w:t>specify  a</w:t>
      </w:r>
      <w:proofErr w:type="gramEnd"/>
      <w:r w:rsidRPr="001C40CB">
        <w:rPr>
          <w:color w:val="202020"/>
          <w:sz w:val="24"/>
          <w:szCs w:val="24"/>
        </w:rPr>
        <w:t xml:space="preserve"> model, although this need not  be so. This model is a statistical formulation of the dynamic relationships between that which we observe (i.e. the so called information set), and those variables we believe are related to that which we observe.  The key issue of this study is to offer a comparison between different model types and modelling conditions  regarding  their  forecasting  performance,  which  is  referred  to  as  a  quasi-meta- analysis, i.e. the analysis of analyses to achieve more general findings independent of the circumstan</w:t>
      </w:r>
      <w:r w:rsidRPr="001C40CB">
        <w:rPr>
          <w:color w:val="202020"/>
          <w:sz w:val="24"/>
          <w:szCs w:val="24"/>
        </w:rPr>
        <w:t xml:space="preserve">ces  of  single  studies.  The predicted </w:t>
      </w:r>
      <w:r>
        <w:rPr>
          <w:color w:val="202020"/>
          <w:sz w:val="24"/>
          <w:szCs w:val="24"/>
        </w:rPr>
        <w:t xml:space="preserve">graph </w:t>
      </w:r>
      <w:proofErr w:type="gramStart"/>
      <w:r w:rsidRPr="001C40CB">
        <w:rPr>
          <w:color w:val="202020"/>
          <w:sz w:val="24"/>
          <w:szCs w:val="24"/>
        </w:rPr>
        <w:t>can  be</w:t>
      </w:r>
      <w:proofErr w:type="gramEnd"/>
      <w:r w:rsidRPr="001C40CB">
        <w:rPr>
          <w:color w:val="202020"/>
          <w:sz w:val="24"/>
          <w:szCs w:val="24"/>
        </w:rPr>
        <w:t xml:space="preserve">  changed  accordingly  for  the number of years we actually want to predict and get the loss or profit in the future as output. During this period, over one third of all papers published in these journals concerned time series forecasting. We also review highly influential works on time seri</w:t>
      </w:r>
      <w:r w:rsidRPr="001C40CB">
        <w:rPr>
          <w:color w:val="202020"/>
          <w:sz w:val="24"/>
          <w:szCs w:val="24"/>
        </w:rPr>
        <w:t xml:space="preserve">es forecasting that have </w:t>
      </w:r>
      <w:r>
        <w:rPr>
          <w:color w:val="202020"/>
          <w:sz w:val="24"/>
          <w:szCs w:val="24"/>
        </w:rPr>
        <w:t xml:space="preserve">been published </w:t>
      </w:r>
      <w:proofErr w:type="gramStart"/>
      <w:r w:rsidRPr="001C40CB">
        <w:rPr>
          <w:color w:val="202020"/>
          <w:sz w:val="24"/>
          <w:szCs w:val="24"/>
        </w:rPr>
        <w:t>elsewhere  during</w:t>
      </w:r>
      <w:proofErr w:type="gramEnd"/>
      <w:r w:rsidRPr="001C40CB">
        <w:rPr>
          <w:color w:val="202020"/>
          <w:sz w:val="24"/>
          <w:szCs w:val="24"/>
        </w:rPr>
        <w:t xml:space="preserve">  this  period.  Enormous  progress  has  been  made  in many  areas,  but  we  find  that  there  are  a  large  number  of  topics  in  need  of  further development. This is what has been done before, the additional thing we have added is to find the accuracy (validate) of the output graph for the predicted years</w:t>
      </w:r>
      <w:r w:rsidRPr="001C40CB">
        <w:rPr>
          <w:color w:val="202020"/>
          <w:sz w:val="24"/>
          <w:szCs w:val="24"/>
        </w:rPr>
        <w:t>.</w:t>
      </w:r>
    </w:p>
    <w:p w:rsidR="00C476C0" w:rsidRDefault="00C476C0">
      <w:pPr>
        <w:spacing w:before="7" w:line="100" w:lineRule="exact"/>
        <w:rPr>
          <w:sz w:val="11"/>
          <w:szCs w:val="11"/>
        </w:rPr>
      </w:pPr>
    </w:p>
    <w:p w:rsidR="00C476C0" w:rsidRDefault="00C476C0">
      <w:pPr>
        <w:spacing w:line="200" w:lineRule="exact"/>
      </w:pPr>
    </w:p>
    <w:p w:rsidR="00C476C0" w:rsidRDefault="00601D10">
      <w:pPr>
        <w:spacing w:line="300" w:lineRule="exact"/>
        <w:ind w:left="2735" w:right="2706"/>
        <w:jc w:val="center"/>
        <w:rPr>
          <w:sz w:val="28"/>
          <w:szCs w:val="28"/>
        </w:rPr>
      </w:pPr>
      <w:r>
        <w:rPr>
          <w:b/>
          <w:position w:val="-1"/>
          <w:sz w:val="28"/>
          <w:szCs w:val="28"/>
        </w:rPr>
        <w:t xml:space="preserve">RESEARCH </w:t>
      </w:r>
      <w:r w:rsidR="00AB7B9A">
        <w:rPr>
          <w:b/>
          <w:position w:val="-1"/>
          <w:sz w:val="28"/>
          <w:szCs w:val="28"/>
        </w:rPr>
        <w:t>METHODOLOGY</w:t>
      </w:r>
    </w:p>
    <w:p w:rsidR="00C476C0" w:rsidRDefault="00C476C0">
      <w:pPr>
        <w:spacing w:before="12" w:line="280" w:lineRule="exact"/>
        <w:rPr>
          <w:sz w:val="28"/>
          <w:szCs w:val="28"/>
        </w:rPr>
      </w:pPr>
    </w:p>
    <w:p w:rsidR="00C476C0" w:rsidRDefault="00AB7B9A">
      <w:pPr>
        <w:spacing w:before="29"/>
        <w:ind w:left="112"/>
        <w:rPr>
          <w:sz w:val="24"/>
          <w:szCs w:val="24"/>
        </w:rPr>
      </w:pPr>
      <w:r>
        <w:rPr>
          <w:b/>
          <w:sz w:val="24"/>
          <w:szCs w:val="24"/>
        </w:rPr>
        <w:t>ARIMA</w:t>
      </w:r>
    </w:p>
    <w:p w:rsidR="00C476C0" w:rsidRDefault="00C476C0">
      <w:pPr>
        <w:spacing w:line="100" w:lineRule="exact"/>
        <w:rPr>
          <w:sz w:val="10"/>
          <w:szCs w:val="10"/>
        </w:rPr>
      </w:pPr>
    </w:p>
    <w:p w:rsidR="00C476C0" w:rsidRDefault="00C476C0">
      <w:pPr>
        <w:spacing w:line="200" w:lineRule="exact"/>
      </w:pPr>
    </w:p>
    <w:p w:rsidR="00C476C0" w:rsidRDefault="00AB7B9A">
      <w:pPr>
        <w:ind w:left="112"/>
        <w:rPr>
          <w:sz w:val="24"/>
          <w:szCs w:val="24"/>
        </w:rPr>
      </w:pPr>
      <w:r>
        <w:rPr>
          <w:color w:val="333333"/>
          <w:sz w:val="24"/>
          <w:szCs w:val="24"/>
        </w:rPr>
        <w:t>ARIMA stands for autoregressive integrated moving average.  This method is also known as the</w:t>
      </w:r>
    </w:p>
    <w:p w:rsidR="00C476C0" w:rsidRDefault="00C476C0">
      <w:pPr>
        <w:spacing w:before="7" w:line="120" w:lineRule="exact"/>
        <w:rPr>
          <w:sz w:val="13"/>
          <w:szCs w:val="13"/>
        </w:rPr>
      </w:pPr>
    </w:p>
    <w:p w:rsidR="00C476C0" w:rsidRDefault="00AB7B9A">
      <w:pPr>
        <w:ind w:left="112"/>
        <w:rPr>
          <w:sz w:val="24"/>
          <w:szCs w:val="24"/>
        </w:rPr>
      </w:pPr>
      <w:r>
        <w:rPr>
          <w:color w:val="333333"/>
          <w:sz w:val="24"/>
          <w:szCs w:val="24"/>
        </w:rPr>
        <w:t>Box-Jenkins method.</w:t>
      </w:r>
    </w:p>
    <w:p w:rsidR="00C476C0" w:rsidRDefault="00C476C0">
      <w:pPr>
        <w:spacing w:before="9" w:line="120" w:lineRule="exact"/>
        <w:rPr>
          <w:sz w:val="13"/>
          <w:szCs w:val="13"/>
        </w:rPr>
      </w:pPr>
    </w:p>
    <w:p w:rsidR="00C476C0" w:rsidRDefault="00AB7B9A">
      <w:pPr>
        <w:ind w:left="112"/>
        <w:rPr>
          <w:sz w:val="24"/>
          <w:szCs w:val="24"/>
        </w:rPr>
      </w:pPr>
      <w:r>
        <w:rPr>
          <w:b/>
          <w:color w:val="333333"/>
          <w:sz w:val="24"/>
          <w:szCs w:val="24"/>
        </w:rPr>
        <w:t>Identification of ARIMA parameters:</w:t>
      </w:r>
    </w:p>
    <w:p w:rsidR="00C476C0" w:rsidRDefault="00C476C0">
      <w:pPr>
        <w:spacing w:before="7" w:line="120" w:lineRule="exact"/>
        <w:rPr>
          <w:sz w:val="13"/>
          <w:szCs w:val="13"/>
        </w:rPr>
      </w:pPr>
    </w:p>
    <w:p w:rsidR="00C476C0" w:rsidRDefault="00AB7B9A">
      <w:pPr>
        <w:spacing w:line="360" w:lineRule="auto"/>
        <w:ind w:left="112" w:right="176"/>
        <w:rPr>
          <w:sz w:val="24"/>
          <w:szCs w:val="24"/>
        </w:rPr>
      </w:pPr>
      <w:r>
        <w:rPr>
          <w:b/>
          <w:color w:val="333333"/>
          <w:sz w:val="24"/>
          <w:szCs w:val="24"/>
        </w:rPr>
        <w:t xml:space="preserve">Autoregressive component: </w:t>
      </w:r>
      <w:r>
        <w:rPr>
          <w:color w:val="333333"/>
          <w:sz w:val="24"/>
          <w:szCs w:val="24"/>
        </w:rPr>
        <w:t xml:space="preserve">AR stands for autoregressive.  Autoregressive </w:t>
      </w:r>
      <w:proofErr w:type="spellStart"/>
      <w:r>
        <w:rPr>
          <w:color w:val="333333"/>
          <w:sz w:val="24"/>
          <w:szCs w:val="24"/>
        </w:rPr>
        <w:t>paratmeter</w:t>
      </w:r>
      <w:proofErr w:type="spellEnd"/>
      <w:r>
        <w:rPr>
          <w:color w:val="333333"/>
          <w:sz w:val="24"/>
          <w:szCs w:val="24"/>
        </w:rPr>
        <w:t xml:space="preserve"> is denoted by p.  When p =0, it means that there is no auto-correlation in the series.  When p=1, it means that the series auto-correlation is till one lag.</w:t>
      </w:r>
    </w:p>
    <w:p w:rsidR="00C476C0" w:rsidRDefault="00AB7B9A">
      <w:pPr>
        <w:spacing w:before="6" w:line="359" w:lineRule="auto"/>
        <w:ind w:left="112" w:right="196"/>
        <w:rPr>
          <w:sz w:val="24"/>
          <w:szCs w:val="24"/>
        </w:rPr>
      </w:pPr>
      <w:r>
        <w:rPr>
          <w:b/>
          <w:color w:val="333333"/>
          <w:sz w:val="24"/>
          <w:szCs w:val="24"/>
        </w:rPr>
        <w:t xml:space="preserve">Integrated: </w:t>
      </w:r>
      <w:r>
        <w:rPr>
          <w:color w:val="333333"/>
          <w:sz w:val="24"/>
          <w:szCs w:val="24"/>
        </w:rPr>
        <w:t>In ARIMA time series analysis, integrated is denoted by d.  Integration is the inverse of differencing.  When d=0, it means the series is stationary and we do not need to take the difference of it.  When d=1, it means that the series is not stationary and to make it stationary, we need to take the first difference.  When d=2, it means that the series has been differenced twice.  Usually, more than two time difference is not reliable.</w:t>
      </w:r>
    </w:p>
    <w:p w:rsidR="00C476C0" w:rsidRDefault="00AB7B9A">
      <w:pPr>
        <w:spacing w:before="7" w:line="360" w:lineRule="auto"/>
        <w:ind w:left="112" w:right="354"/>
        <w:jc w:val="both"/>
        <w:rPr>
          <w:sz w:val="24"/>
          <w:szCs w:val="24"/>
        </w:rPr>
      </w:pPr>
      <w:r>
        <w:rPr>
          <w:b/>
          <w:color w:val="333333"/>
          <w:sz w:val="24"/>
          <w:szCs w:val="24"/>
        </w:rPr>
        <w:t xml:space="preserve">Moving average component: </w:t>
      </w:r>
      <w:r>
        <w:rPr>
          <w:color w:val="333333"/>
          <w:sz w:val="24"/>
          <w:szCs w:val="24"/>
        </w:rPr>
        <w:t>MA stands for moving the average, which is denoted by q.  In ARIMA, moving average q=1 means that it is an error term and there is auto-correlation with one lag.</w:t>
      </w:r>
    </w:p>
    <w:p w:rsidR="00C476C0" w:rsidRDefault="00AB7B9A">
      <w:pPr>
        <w:spacing w:before="6"/>
        <w:ind w:left="112"/>
        <w:rPr>
          <w:sz w:val="24"/>
          <w:szCs w:val="24"/>
        </w:rPr>
      </w:pPr>
      <w:r>
        <w:rPr>
          <w:sz w:val="24"/>
          <w:szCs w:val="24"/>
        </w:rPr>
        <w:t xml:space="preserve">It is specified by three </w:t>
      </w:r>
      <w:proofErr w:type="gramStart"/>
      <w:r>
        <w:rPr>
          <w:sz w:val="24"/>
          <w:szCs w:val="24"/>
        </w:rPr>
        <w:t>parameters :</w:t>
      </w:r>
      <w:proofErr w:type="gramEnd"/>
      <w:r>
        <w:rPr>
          <w:sz w:val="24"/>
          <w:szCs w:val="24"/>
        </w:rPr>
        <w:t xml:space="preserve"> p, d, q</w:t>
      </w:r>
    </w:p>
    <w:p w:rsidR="00C476C0" w:rsidRDefault="00C476C0">
      <w:pPr>
        <w:spacing w:before="18" w:line="280" w:lineRule="exact"/>
        <w:rPr>
          <w:sz w:val="28"/>
          <w:szCs w:val="28"/>
        </w:rPr>
      </w:pPr>
    </w:p>
    <w:p w:rsidR="00C476C0" w:rsidRDefault="00AB7B9A">
      <w:pPr>
        <w:ind w:left="112"/>
        <w:rPr>
          <w:sz w:val="24"/>
          <w:szCs w:val="24"/>
        </w:rPr>
      </w:pPr>
      <w:r>
        <w:rPr>
          <w:sz w:val="24"/>
          <w:szCs w:val="24"/>
        </w:rPr>
        <w:t>P=number of auto regressive terms</w:t>
      </w:r>
    </w:p>
    <w:p w:rsidR="00C476C0" w:rsidRDefault="00C476C0">
      <w:pPr>
        <w:spacing w:before="18" w:line="280" w:lineRule="exact"/>
        <w:rPr>
          <w:sz w:val="28"/>
          <w:szCs w:val="28"/>
        </w:rPr>
      </w:pPr>
    </w:p>
    <w:p w:rsidR="00C476C0" w:rsidRDefault="00AB7B9A">
      <w:pPr>
        <w:ind w:left="112"/>
        <w:rPr>
          <w:sz w:val="24"/>
          <w:szCs w:val="24"/>
        </w:rPr>
      </w:pPr>
      <w:r>
        <w:rPr>
          <w:sz w:val="24"/>
          <w:szCs w:val="24"/>
        </w:rPr>
        <w:t xml:space="preserve">D=how many non-seasonal differences required to achieve </w:t>
      </w:r>
      <w:proofErr w:type="spellStart"/>
      <w:r>
        <w:rPr>
          <w:sz w:val="24"/>
          <w:szCs w:val="24"/>
        </w:rPr>
        <w:t>stationarity</w:t>
      </w:r>
      <w:proofErr w:type="spellEnd"/>
    </w:p>
    <w:p w:rsidR="00C476C0" w:rsidRDefault="00C476C0">
      <w:pPr>
        <w:spacing w:before="18" w:line="280" w:lineRule="exact"/>
        <w:rPr>
          <w:sz w:val="28"/>
          <w:szCs w:val="28"/>
        </w:rPr>
      </w:pPr>
    </w:p>
    <w:p w:rsidR="00C476C0" w:rsidRDefault="00AB7B9A">
      <w:pPr>
        <w:ind w:left="112"/>
        <w:rPr>
          <w:sz w:val="24"/>
          <w:szCs w:val="24"/>
        </w:rPr>
      </w:pPr>
      <w:r>
        <w:rPr>
          <w:sz w:val="24"/>
          <w:szCs w:val="24"/>
        </w:rPr>
        <w:t>Q=number of lagged forecast errors in the prediction equation.</w:t>
      </w:r>
    </w:p>
    <w:p w:rsidR="00C476C0" w:rsidRDefault="00C476C0">
      <w:pPr>
        <w:spacing w:before="18" w:line="280" w:lineRule="exact"/>
        <w:rPr>
          <w:sz w:val="28"/>
          <w:szCs w:val="28"/>
        </w:rPr>
      </w:pPr>
    </w:p>
    <w:p w:rsidR="00C476C0" w:rsidRDefault="00AB7B9A">
      <w:pPr>
        <w:spacing w:line="360" w:lineRule="auto"/>
        <w:ind w:left="112" w:right="821"/>
        <w:jc w:val="both"/>
        <w:rPr>
          <w:sz w:val="24"/>
          <w:szCs w:val="24"/>
        </w:rPr>
        <w:sectPr w:rsidR="00C476C0">
          <w:pgSz w:w="11920" w:h="16840"/>
          <w:pgMar w:top="1180" w:right="1020" w:bottom="280" w:left="1420" w:header="0" w:footer="998" w:gutter="0"/>
          <w:cols w:space="720"/>
        </w:sectPr>
      </w:pPr>
      <w:r>
        <w:rPr>
          <w:sz w:val="24"/>
          <w:szCs w:val="24"/>
        </w:rPr>
        <w:t xml:space="preserve">In terms of regressive model, auto regressive components refer to prior values of current values. Level of differencing would mean to take the current value and subtract the prior value from it. ARIMA model works on the assumption of </w:t>
      </w:r>
      <w:proofErr w:type="spellStart"/>
      <w:r>
        <w:rPr>
          <w:sz w:val="24"/>
          <w:szCs w:val="24"/>
        </w:rPr>
        <w:t>stationarity</w:t>
      </w:r>
      <w:proofErr w:type="spellEnd"/>
      <w:r>
        <w:rPr>
          <w:sz w:val="24"/>
          <w:szCs w:val="24"/>
        </w:rPr>
        <w:t>.</w:t>
      </w:r>
    </w:p>
    <w:p w:rsidR="00C476C0" w:rsidRDefault="00AB7B9A">
      <w:pPr>
        <w:spacing w:before="60"/>
        <w:ind w:left="112"/>
        <w:rPr>
          <w:sz w:val="24"/>
          <w:szCs w:val="24"/>
        </w:rPr>
      </w:pPr>
      <w:proofErr w:type="spellStart"/>
      <w:r>
        <w:rPr>
          <w:b/>
          <w:sz w:val="24"/>
          <w:szCs w:val="24"/>
        </w:rPr>
        <w:lastRenderedPageBreak/>
        <w:t>Acf</w:t>
      </w:r>
      <w:proofErr w:type="spellEnd"/>
      <w:r w:rsidR="001E015E">
        <w:rPr>
          <w:b/>
          <w:sz w:val="24"/>
          <w:szCs w:val="24"/>
        </w:rPr>
        <w:t xml:space="preserve"> – Auto correlation function </w:t>
      </w:r>
    </w:p>
    <w:p w:rsidR="00C476C0" w:rsidRDefault="00C476C0">
      <w:pPr>
        <w:spacing w:before="18" w:line="280" w:lineRule="exact"/>
        <w:rPr>
          <w:sz w:val="28"/>
          <w:szCs w:val="28"/>
        </w:rPr>
      </w:pPr>
    </w:p>
    <w:p w:rsidR="00C476C0" w:rsidRDefault="00AB7B9A">
      <w:pPr>
        <w:spacing w:line="360" w:lineRule="auto"/>
        <w:ind w:left="112" w:right="384"/>
        <w:rPr>
          <w:sz w:val="24"/>
          <w:szCs w:val="24"/>
        </w:rPr>
      </w:pPr>
      <w:r>
        <w:rPr>
          <w:sz w:val="24"/>
          <w:szCs w:val="24"/>
        </w:rPr>
        <w:t>Auto correlation is the similarity between values of a same variable across observations. It tells you how correlated points are with each other, based on how many times steps they are separated by. It is used to determine how past and future values are related. Its values range from -1 to +1.</w:t>
      </w:r>
    </w:p>
    <w:p w:rsidR="00C476C0" w:rsidRDefault="00C476C0">
      <w:pPr>
        <w:spacing w:before="4" w:line="160" w:lineRule="exact"/>
        <w:rPr>
          <w:sz w:val="16"/>
          <w:szCs w:val="16"/>
        </w:rPr>
      </w:pPr>
    </w:p>
    <w:p w:rsidR="00C476C0" w:rsidRDefault="00642629">
      <w:pPr>
        <w:ind w:left="1481"/>
      </w:pPr>
      <w:r>
        <w:rPr>
          <w:noProof/>
          <w:lang w:val="en-IN" w:eastAsia="en-IN"/>
        </w:rPr>
        <w:drawing>
          <wp:inline distT="0" distB="0" distL="0" distR="0">
            <wp:extent cx="3889375" cy="1323975"/>
            <wp:effectExtent l="0" t="0" r="0" b="9525"/>
            <wp:docPr id="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89375" cy="1323975"/>
                    </a:xfrm>
                    <a:prstGeom prst="rect">
                      <a:avLst/>
                    </a:prstGeom>
                    <a:noFill/>
                    <a:ln>
                      <a:noFill/>
                    </a:ln>
                  </pic:spPr>
                </pic:pic>
              </a:graphicData>
            </a:graphic>
          </wp:inline>
        </w:drawing>
      </w:r>
    </w:p>
    <w:p w:rsidR="00C476C0" w:rsidRDefault="00C476C0">
      <w:pPr>
        <w:spacing w:before="18" w:line="280" w:lineRule="exact"/>
        <w:rPr>
          <w:sz w:val="28"/>
          <w:szCs w:val="28"/>
        </w:rPr>
      </w:pPr>
    </w:p>
    <w:p w:rsidR="00C476C0" w:rsidRDefault="00AB7B9A">
      <w:pPr>
        <w:ind w:left="3494" w:right="3747"/>
        <w:jc w:val="center"/>
        <w:rPr>
          <w:sz w:val="24"/>
          <w:szCs w:val="24"/>
        </w:rPr>
      </w:pPr>
      <w:proofErr w:type="spellStart"/>
      <w:r>
        <w:rPr>
          <w:sz w:val="24"/>
          <w:szCs w:val="24"/>
        </w:rPr>
        <w:t>Grapg</w:t>
      </w:r>
      <w:proofErr w:type="spellEnd"/>
      <w:r>
        <w:rPr>
          <w:sz w:val="24"/>
          <w:szCs w:val="24"/>
        </w:rPr>
        <w:t xml:space="preserve"> </w:t>
      </w:r>
      <w:proofErr w:type="gramStart"/>
      <w:r>
        <w:rPr>
          <w:sz w:val="24"/>
          <w:szCs w:val="24"/>
        </w:rPr>
        <w:t>1.2 :</w:t>
      </w:r>
      <w:proofErr w:type="gramEnd"/>
      <w:r>
        <w:rPr>
          <w:sz w:val="24"/>
          <w:szCs w:val="24"/>
        </w:rPr>
        <w:t xml:space="preserve"> </w:t>
      </w:r>
      <w:proofErr w:type="spellStart"/>
      <w:r>
        <w:rPr>
          <w:sz w:val="24"/>
          <w:szCs w:val="24"/>
        </w:rPr>
        <w:t>acf</w:t>
      </w:r>
      <w:proofErr w:type="spellEnd"/>
      <w:r>
        <w:rPr>
          <w:sz w:val="24"/>
          <w:szCs w:val="24"/>
        </w:rPr>
        <w:t xml:space="preserve"> graph</w:t>
      </w:r>
    </w:p>
    <w:p w:rsidR="00C476C0" w:rsidRPr="001E015E" w:rsidRDefault="00C476C0">
      <w:pPr>
        <w:spacing w:before="18" w:line="280" w:lineRule="exact"/>
        <w:rPr>
          <w:sz w:val="28"/>
          <w:szCs w:val="28"/>
        </w:rPr>
      </w:pPr>
    </w:p>
    <w:p w:rsidR="00C476C0" w:rsidRPr="001E015E" w:rsidRDefault="00AB7B9A">
      <w:pPr>
        <w:ind w:left="112"/>
        <w:rPr>
          <w:sz w:val="24"/>
          <w:szCs w:val="24"/>
        </w:rPr>
      </w:pPr>
      <w:proofErr w:type="spellStart"/>
      <w:r w:rsidRPr="001E015E">
        <w:rPr>
          <w:b/>
          <w:sz w:val="24"/>
          <w:szCs w:val="24"/>
        </w:rPr>
        <w:t>Pacf</w:t>
      </w:r>
      <w:proofErr w:type="spellEnd"/>
      <w:r w:rsidR="001E015E" w:rsidRPr="001E015E">
        <w:rPr>
          <w:b/>
          <w:sz w:val="24"/>
          <w:szCs w:val="24"/>
        </w:rPr>
        <w:t xml:space="preserve"> – Partial Auto Correlation function</w:t>
      </w:r>
    </w:p>
    <w:p w:rsidR="00C476C0" w:rsidRDefault="00C476C0">
      <w:pPr>
        <w:spacing w:before="18" w:line="280" w:lineRule="exact"/>
        <w:rPr>
          <w:sz w:val="28"/>
          <w:szCs w:val="28"/>
        </w:rPr>
      </w:pPr>
    </w:p>
    <w:p w:rsidR="00C476C0" w:rsidRDefault="00AB7B9A">
      <w:pPr>
        <w:spacing w:line="360" w:lineRule="auto"/>
        <w:ind w:left="112" w:right="476" w:firstLine="120"/>
        <w:jc w:val="both"/>
        <w:rPr>
          <w:sz w:val="24"/>
          <w:szCs w:val="24"/>
        </w:rPr>
      </w:pPr>
      <w:r>
        <w:rPr>
          <w:sz w:val="24"/>
          <w:szCs w:val="24"/>
        </w:rPr>
        <w:t xml:space="preserve">Partial auto correlation is the degree of association between two variables while adjusting the effect of one or more additional variables. </w:t>
      </w:r>
      <w:proofErr w:type="spellStart"/>
      <w:r>
        <w:rPr>
          <w:sz w:val="24"/>
          <w:szCs w:val="24"/>
        </w:rPr>
        <w:t>Pacf</w:t>
      </w:r>
      <w:proofErr w:type="spellEnd"/>
      <w:r>
        <w:rPr>
          <w:sz w:val="24"/>
          <w:szCs w:val="24"/>
        </w:rPr>
        <w:t xml:space="preserve"> (partial auto correlation function) gives partial correlation of time series with its own tagged values. Its values can range from -1 to</w:t>
      </w:r>
    </w:p>
    <w:p w:rsidR="00C476C0" w:rsidRDefault="00AB7B9A">
      <w:pPr>
        <w:spacing w:before="6"/>
        <w:ind w:left="112"/>
        <w:rPr>
          <w:sz w:val="24"/>
          <w:szCs w:val="24"/>
        </w:rPr>
      </w:pPr>
      <w:r>
        <w:rPr>
          <w:sz w:val="24"/>
          <w:szCs w:val="24"/>
        </w:rPr>
        <w:t>+1.</w:t>
      </w:r>
    </w:p>
    <w:p w:rsidR="00C476C0" w:rsidRDefault="00C476C0">
      <w:pPr>
        <w:spacing w:before="17" w:line="280" w:lineRule="exact"/>
        <w:rPr>
          <w:sz w:val="28"/>
          <w:szCs w:val="28"/>
        </w:rPr>
      </w:pPr>
    </w:p>
    <w:p w:rsidR="00C476C0" w:rsidRDefault="00642629">
      <w:pPr>
        <w:ind w:left="716"/>
      </w:pPr>
      <w:r>
        <w:rPr>
          <w:noProof/>
          <w:lang w:val="en-IN" w:eastAsia="en-IN"/>
        </w:rPr>
        <w:drawing>
          <wp:inline distT="0" distB="0" distL="0" distR="0">
            <wp:extent cx="4872355" cy="1597025"/>
            <wp:effectExtent l="0" t="0" r="4445" b="3175"/>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72355" cy="1597025"/>
                    </a:xfrm>
                    <a:prstGeom prst="rect">
                      <a:avLst/>
                    </a:prstGeom>
                    <a:noFill/>
                    <a:ln>
                      <a:noFill/>
                    </a:ln>
                  </pic:spPr>
                </pic:pic>
              </a:graphicData>
            </a:graphic>
          </wp:inline>
        </w:drawing>
      </w:r>
    </w:p>
    <w:p w:rsidR="00C476C0" w:rsidRDefault="00C476C0">
      <w:pPr>
        <w:spacing w:before="2" w:line="100" w:lineRule="exact"/>
        <w:rPr>
          <w:sz w:val="10"/>
          <w:szCs w:val="10"/>
        </w:rPr>
      </w:pPr>
    </w:p>
    <w:p w:rsidR="00C476C0" w:rsidRDefault="00C476C0">
      <w:pPr>
        <w:spacing w:line="200" w:lineRule="exact"/>
      </w:pPr>
    </w:p>
    <w:p w:rsidR="00C476C0" w:rsidRDefault="00AB7B9A">
      <w:pPr>
        <w:ind w:left="3434" w:right="3687"/>
        <w:jc w:val="center"/>
        <w:rPr>
          <w:sz w:val="24"/>
          <w:szCs w:val="24"/>
        </w:rPr>
      </w:pPr>
      <w:proofErr w:type="spellStart"/>
      <w:proofErr w:type="gramStart"/>
      <w:r>
        <w:rPr>
          <w:sz w:val="24"/>
          <w:szCs w:val="24"/>
        </w:rPr>
        <w:t>pacf</w:t>
      </w:r>
      <w:proofErr w:type="spellEnd"/>
      <w:proofErr w:type="gramEnd"/>
      <w:r>
        <w:rPr>
          <w:sz w:val="24"/>
          <w:szCs w:val="24"/>
        </w:rPr>
        <w:t xml:space="preserve"> graph</w:t>
      </w:r>
    </w:p>
    <w:p w:rsidR="00C476C0" w:rsidRDefault="00C476C0">
      <w:pPr>
        <w:spacing w:line="200" w:lineRule="exact"/>
      </w:pPr>
    </w:p>
    <w:p w:rsidR="00C476C0" w:rsidRDefault="00C476C0">
      <w:pPr>
        <w:spacing w:line="200" w:lineRule="exact"/>
      </w:pPr>
    </w:p>
    <w:p w:rsidR="00C476C0" w:rsidRDefault="00C476C0">
      <w:pPr>
        <w:spacing w:line="200" w:lineRule="exact"/>
      </w:pPr>
    </w:p>
    <w:p w:rsidR="00C476C0" w:rsidRDefault="00C476C0">
      <w:pPr>
        <w:spacing w:before="15" w:line="240" w:lineRule="exact"/>
        <w:rPr>
          <w:sz w:val="24"/>
          <w:szCs w:val="24"/>
        </w:rPr>
      </w:pPr>
    </w:p>
    <w:p w:rsidR="00C476C0" w:rsidRDefault="00AB7B9A">
      <w:pPr>
        <w:ind w:left="112"/>
        <w:rPr>
          <w:sz w:val="24"/>
          <w:szCs w:val="24"/>
        </w:rPr>
      </w:pPr>
      <w:r>
        <w:rPr>
          <w:b/>
          <w:color w:val="202020"/>
          <w:sz w:val="24"/>
          <w:szCs w:val="24"/>
        </w:rPr>
        <w:t>LJUNG-BOX TEST</w:t>
      </w:r>
    </w:p>
    <w:p w:rsidR="00C476C0" w:rsidRDefault="00C476C0">
      <w:pPr>
        <w:spacing w:before="2" w:line="180" w:lineRule="exact"/>
        <w:rPr>
          <w:sz w:val="18"/>
          <w:szCs w:val="18"/>
        </w:rPr>
      </w:pPr>
    </w:p>
    <w:p w:rsidR="00C476C0" w:rsidRDefault="00AB7B9A">
      <w:pPr>
        <w:spacing w:line="360" w:lineRule="auto"/>
        <w:ind w:left="112" w:right="62"/>
        <w:rPr>
          <w:sz w:val="24"/>
          <w:szCs w:val="24"/>
        </w:rPr>
        <w:sectPr w:rsidR="00C476C0">
          <w:pgSz w:w="11920" w:h="16840"/>
          <w:pgMar w:top="1180" w:right="1120" w:bottom="280" w:left="1420" w:header="0" w:footer="998" w:gutter="0"/>
          <w:cols w:space="720"/>
        </w:sectPr>
      </w:pPr>
      <w:r>
        <w:rPr>
          <w:sz w:val="24"/>
          <w:szCs w:val="24"/>
        </w:rPr>
        <w:t xml:space="preserve">The </w:t>
      </w:r>
      <w:proofErr w:type="spellStart"/>
      <w:r>
        <w:rPr>
          <w:b/>
          <w:sz w:val="24"/>
          <w:szCs w:val="24"/>
        </w:rPr>
        <w:t>Ljung</w:t>
      </w:r>
      <w:proofErr w:type="spellEnd"/>
      <w:r>
        <w:rPr>
          <w:b/>
          <w:sz w:val="24"/>
          <w:szCs w:val="24"/>
        </w:rPr>
        <w:t xml:space="preserve">–Box test </w:t>
      </w:r>
      <w:r>
        <w:rPr>
          <w:sz w:val="24"/>
          <w:szCs w:val="24"/>
        </w:rPr>
        <w:t>is a type of statistical test of whether any of a group of autocorrelations of a time series are different from zero. Instead of testing randomness at each distinct lag, it tests the overall randomness based on a number of lags, and is therefore a portmanteau test.</w:t>
      </w:r>
    </w:p>
    <w:p w:rsidR="00C476C0" w:rsidRDefault="00C476C0">
      <w:pPr>
        <w:spacing w:before="5" w:line="180" w:lineRule="exact"/>
        <w:rPr>
          <w:sz w:val="18"/>
          <w:szCs w:val="18"/>
        </w:rPr>
      </w:pPr>
    </w:p>
    <w:p w:rsidR="00C476C0" w:rsidRDefault="00AB7B9A">
      <w:pPr>
        <w:ind w:left="3566" w:right="3538"/>
        <w:jc w:val="center"/>
        <w:rPr>
          <w:sz w:val="28"/>
          <w:szCs w:val="28"/>
        </w:rPr>
      </w:pPr>
      <w:r>
        <w:rPr>
          <w:b/>
          <w:color w:val="202020"/>
          <w:sz w:val="28"/>
          <w:szCs w:val="28"/>
        </w:rPr>
        <w:t>DATA ANALYSIS</w:t>
      </w:r>
    </w:p>
    <w:p w:rsidR="00C476C0" w:rsidRDefault="00C476C0">
      <w:pPr>
        <w:spacing w:before="9" w:line="140" w:lineRule="exact"/>
        <w:rPr>
          <w:sz w:val="15"/>
          <w:szCs w:val="15"/>
        </w:rPr>
      </w:pPr>
    </w:p>
    <w:p w:rsidR="00C476C0" w:rsidRDefault="00C476C0">
      <w:pPr>
        <w:spacing w:line="200" w:lineRule="exact"/>
      </w:pPr>
    </w:p>
    <w:p w:rsidR="00C476C0" w:rsidRDefault="00C476C0">
      <w:pPr>
        <w:spacing w:line="200" w:lineRule="exact"/>
      </w:pPr>
    </w:p>
    <w:p w:rsidR="00C476C0" w:rsidRDefault="00C476C0">
      <w:pPr>
        <w:spacing w:line="200" w:lineRule="exact"/>
      </w:pPr>
    </w:p>
    <w:p w:rsidR="00C476C0" w:rsidRDefault="00AB7B9A">
      <w:pPr>
        <w:ind w:left="112"/>
        <w:rPr>
          <w:sz w:val="24"/>
          <w:szCs w:val="24"/>
        </w:rPr>
      </w:pPr>
      <w:r>
        <w:rPr>
          <w:b/>
          <w:sz w:val="24"/>
          <w:szCs w:val="24"/>
        </w:rPr>
        <w:t>Data collection</w:t>
      </w:r>
    </w:p>
    <w:p w:rsidR="00C476C0" w:rsidRDefault="00C476C0">
      <w:pPr>
        <w:spacing w:before="9" w:line="120" w:lineRule="exact"/>
        <w:rPr>
          <w:sz w:val="13"/>
          <w:szCs w:val="13"/>
        </w:rPr>
      </w:pPr>
    </w:p>
    <w:p w:rsidR="00C476C0" w:rsidRDefault="00AB7B9A">
      <w:pPr>
        <w:spacing w:line="359" w:lineRule="auto"/>
        <w:ind w:left="112" w:right="332"/>
        <w:rPr>
          <w:sz w:val="24"/>
          <w:szCs w:val="24"/>
        </w:rPr>
      </w:pPr>
      <w:r>
        <w:rPr>
          <w:sz w:val="24"/>
          <w:szCs w:val="24"/>
        </w:rPr>
        <w:t>The data scientist identifies and gathers data resources—structured, unstructured and semi- structured—that are relevant to the problem domain. On encountering gaps in data collection,</w:t>
      </w:r>
    </w:p>
    <w:p w:rsidR="00C476C0" w:rsidRDefault="00AB7B9A">
      <w:pPr>
        <w:spacing w:before="5" w:line="360" w:lineRule="auto"/>
        <w:ind w:left="112" w:right="74"/>
        <w:rPr>
          <w:sz w:val="24"/>
          <w:szCs w:val="24"/>
        </w:rPr>
      </w:pPr>
      <w:proofErr w:type="gramStart"/>
      <w:r>
        <w:rPr>
          <w:sz w:val="24"/>
          <w:szCs w:val="24"/>
        </w:rPr>
        <w:t>the</w:t>
      </w:r>
      <w:proofErr w:type="gramEnd"/>
      <w:r>
        <w:rPr>
          <w:sz w:val="24"/>
          <w:szCs w:val="24"/>
        </w:rPr>
        <w:t xml:space="preserve"> data scientist might need to revise the data requirements and collect more </w:t>
      </w:r>
      <w:proofErr w:type="spellStart"/>
      <w:r>
        <w:rPr>
          <w:sz w:val="24"/>
          <w:szCs w:val="24"/>
        </w:rPr>
        <w:t>data.Here</w:t>
      </w:r>
      <w:proofErr w:type="spellEnd"/>
      <w:r>
        <w:rPr>
          <w:sz w:val="24"/>
          <w:szCs w:val="24"/>
        </w:rPr>
        <w:t xml:space="preserve"> we have included AIR PASSENGERS data set which consists 10 years (1949-1960) of air tickets sales.</w:t>
      </w:r>
    </w:p>
    <w:p w:rsidR="003B6326" w:rsidRPr="003B6326" w:rsidRDefault="003B6326" w:rsidP="003B6326">
      <w:pPr>
        <w:spacing w:before="5" w:line="360" w:lineRule="auto"/>
        <w:ind w:left="112" w:right="74"/>
        <w:jc w:val="center"/>
        <w:rPr>
          <w:b/>
          <w:sz w:val="24"/>
          <w:szCs w:val="24"/>
        </w:rPr>
      </w:pPr>
      <w:r w:rsidRPr="003B6326">
        <w:rPr>
          <w:b/>
          <w:sz w:val="24"/>
          <w:szCs w:val="24"/>
        </w:rPr>
        <w:t>Data Set Table</w:t>
      </w:r>
    </w:p>
    <w:p w:rsidR="00C476C0" w:rsidRDefault="00AB7B9A">
      <w:pPr>
        <w:spacing w:before="3"/>
        <w:ind w:left="1228"/>
        <w:rPr>
          <w:rFonts w:ascii="Courier New" w:eastAsia="Courier New" w:hAnsi="Courier New" w:cs="Courier New"/>
          <w:sz w:val="24"/>
          <w:szCs w:val="24"/>
        </w:rPr>
      </w:pPr>
      <w:r>
        <w:rPr>
          <w:rFonts w:ascii="Courier New" w:eastAsia="Courier New" w:hAnsi="Courier New" w:cs="Courier New"/>
          <w:sz w:val="24"/>
          <w:szCs w:val="24"/>
        </w:rPr>
        <w:t>Jan Feb Mar Apr May Jun Jul Aug Sep Oct Nov Dec</w:t>
      </w:r>
    </w:p>
    <w:p w:rsidR="00C476C0" w:rsidRDefault="00AB7B9A">
      <w:pPr>
        <w:spacing w:before="2"/>
        <w:ind w:left="544"/>
        <w:rPr>
          <w:rFonts w:ascii="Courier New" w:eastAsia="Courier New" w:hAnsi="Courier New" w:cs="Courier New"/>
          <w:sz w:val="24"/>
          <w:szCs w:val="24"/>
        </w:rPr>
      </w:pPr>
      <w:r>
        <w:rPr>
          <w:rFonts w:ascii="Courier New" w:eastAsia="Courier New" w:hAnsi="Courier New" w:cs="Courier New"/>
          <w:sz w:val="24"/>
          <w:szCs w:val="24"/>
        </w:rPr>
        <w:t>1949 112 118 132 129 121 135 148 148 136 119 104 118</w:t>
      </w:r>
    </w:p>
    <w:p w:rsidR="00C476C0" w:rsidRDefault="00AB7B9A">
      <w:pPr>
        <w:spacing w:line="260" w:lineRule="exact"/>
        <w:ind w:left="544"/>
        <w:rPr>
          <w:rFonts w:ascii="Courier New" w:eastAsia="Courier New" w:hAnsi="Courier New" w:cs="Courier New"/>
          <w:sz w:val="24"/>
          <w:szCs w:val="24"/>
        </w:rPr>
      </w:pPr>
      <w:r>
        <w:rPr>
          <w:rFonts w:ascii="Courier New" w:eastAsia="Courier New" w:hAnsi="Courier New" w:cs="Courier New"/>
          <w:position w:val="2"/>
          <w:sz w:val="24"/>
          <w:szCs w:val="24"/>
        </w:rPr>
        <w:t>1950 115 126 141 135 125 149 170 170 158 133 114 140</w:t>
      </w:r>
    </w:p>
    <w:p w:rsidR="00C476C0" w:rsidRDefault="00AB7B9A">
      <w:pPr>
        <w:spacing w:line="260" w:lineRule="exact"/>
        <w:ind w:left="544"/>
        <w:rPr>
          <w:rFonts w:ascii="Courier New" w:eastAsia="Courier New" w:hAnsi="Courier New" w:cs="Courier New"/>
          <w:sz w:val="24"/>
          <w:szCs w:val="24"/>
        </w:rPr>
      </w:pPr>
      <w:r>
        <w:rPr>
          <w:rFonts w:ascii="Courier New" w:eastAsia="Courier New" w:hAnsi="Courier New" w:cs="Courier New"/>
          <w:position w:val="2"/>
          <w:sz w:val="24"/>
          <w:szCs w:val="24"/>
        </w:rPr>
        <w:t>1951 145 150 178 163 172 178 199 199 184 162 146 166</w:t>
      </w:r>
    </w:p>
    <w:p w:rsidR="00C476C0" w:rsidRDefault="00AB7B9A">
      <w:pPr>
        <w:spacing w:before="1"/>
        <w:ind w:left="544"/>
        <w:rPr>
          <w:rFonts w:ascii="Courier New" w:eastAsia="Courier New" w:hAnsi="Courier New" w:cs="Courier New"/>
          <w:sz w:val="24"/>
          <w:szCs w:val="24"/>
        </w:rPr>
      </w:pPr>
      <w:r>
        <w:rPr>
          <w:rFonts w:ascii="Courier New" w:eastAsia="Courier New" w:hAnsi="Courier New" w:cs="Courier New"/>
          <w:sz w:val="24"/>
          <w:szCs w:val="24"/>
        </w:rPr>
        <w:t>1952 171 180 193 181 183 218 230 242 209 191 172 194</w:t>
      </w:r>
    </w:p>
    <w:p w:rsidR="00C476C0" w:rsidRDefault="00AB7B9A">
      <w:pPr>
        <w:spacing w:line="260" w:lineRule="exact"/>
        <w:ind w:left="544"/>
        <w:rPr>
          <w:rFonts w:ascii="Courier New" w:eastAsia="Courier New" w:hAnsi="Courier New" w:cs="Courier New"/>
          <w:sz w:val="24"/>
          <w:szCs w:val="24"/>
        </w:rPr>
      </w:pPr>
      <w:r>
        <w:rPr>
          <w:rFonts w:ascii="Courier New" w:eastAsia="Courier New" w:hAnsi="Courier New" w:cs="Courier New"/>
          <w:position w:val="2"/>
          <w:sz w:val="24"/>
          <w:szCs w:val="24"/>
        </w:rPr>
        <w:t>1953 196 196 236 235 229 243 264 272 237 211 180 201</w:t>
      </w:r>
    </w:p>
    <w:p w:rsidR="00C476C0" w:rsidRDefault="00AB7B9A">
      <w:pPr>
        <w:spacing w:line="260" w:lineRule="exact"/>
        <w:ind w:left="544"/>
        <w:rPr>
          <w:rFonts w:ascii="Courier New" w:eastAsia="Courier New" w:hAnsi="Courier New" w:cs="Courier New"/>
          <w:sz w:val="24"/>
          <w:szCs w:val="24"/>
        </w:rPr>
      </w:pPr>
      <w:r>
        <w:rPr>
          <w:rFonts w:ascii="Courier New" w:eastAsia="Courier New" w:hAnsi="Courier New" w:cs="Courier New"/>
          <w:position w:val="2"/>
          <w:sz w:val="24"/>
          <w:szCs w:val="24"/>
        </w:rPr>
        <w:t>1954 204 188 235 227 234 264 302 293 259 229 203 229</w:t>
      </w:r>
    </w:p>
    <w:p w:rsidR="00C476C0" w:rsidRDefault="00AB7B9A">
      <w:pPr>
        <w:spacing w:line="260" w:lineRule="exact"/>
        <w:ind w:left="544"/>
        <w:rPr>
          <w:rFonts w:ascii="Courier New" w:eastAsia="Courier New" w:hAnsi="Courier New" w:cs="Courier New"/>
          <w:sz w:val="24"/>
          <w:szCs w:val="24"/>
        </w:rPr>
      </w:pPr>
      <w:r>
        <w:rPr>
          <w:rFonts w:ascii="Courier New" w:eastAsia="Courier New" w:hAnsi="Courier New" w:cs="Courier New"/>
          <w:position w:val="2"/>
          <w:sz w:val="24"/>
          <w:szCs w:val="24"/>
        </w:rPr>
        <w:t>1955 242 233 267 269 270 315 364 347 312 274 237 278</w:t>
      </w:r>
    </w:p>
    <w:p w:rsidR="00C476C0" w:rsidRDefault="00AB7B9A">
      <w:pPr>
        <w:spacing w:before="1"/>
        <w:ind w:left="544"/>
        <w:rPr>
          <w:rFonts w:ascii="Courier New" w:eastAsia="Courier New" w:hAnsi="Courier New" w:cs="Courier New"/>
          <w:sz w:val="24"/>
          <w:szCs w:val="24"/>
        </w:rPr>
      </w:pPr>
      <w:r>
        <w:rPr>
          <w:rFonts w:ascii="Courier New" w:eastAsia="Courier New" w:hAnsi="Courier New" w:cs="Courier New"/>
          <w:sz w:val="24"/>
          <w:szCs w:val="24"/>
        </w:rPr>
        <w:t>1956 284 277 317 313 318 374 413 405 355 306 271 306</w:t>
      </w:r>
    </w:p>
    <w:p w:rsidR="00C476C0" w:rsidRDefault="00AB7B9A">
      <w:pPr>
        <w:spacing w:line="260" w:lineRule="exact"/>
        <w:ind w:left="544"/>
        <w:rPr>
          <w:rFonts w:ascii="Courier New" w:eastAsia="Courier New" w:hAnsi="Courier New" w:cs="Courier New"/>
          <w:sz w:val="24"/>
          <w:szCs w:val="24"/>
        </w:rPr>
      </w:pPr>
      <w:r>
        <w:rPr>
          <w:rFonts w:ascii="Courier New" w:eastAsia="Courier New" w:hAnsi="Courier New" w:cs="Courier New"/>
          <w:position w:val="2"/>
          <w:sz w:val="24"/>
          <w:szCs w:val="24"/>
        </w:rPr>
        <w:t>1957 315 301 356 348 355 422 465 467 404 347 305 336</w:t>
      </w:r>
    </w:p>
    <w:p w:rsidR="00C476C0" w:rsidRDefault="00AB7B9A">
      <w:pPr>
        <w:spacing w:line="260" w:lineRule="exact"/>
        <w:ind w:left="544"/>
        <w:rPr>
          <w:rFonts w:ascii="Courier New" w:eastAsia="Courier New" w:hAnsi="Courier New" w:cs="Courier New"/>
          <w:sz w:val="24"/>
          <w:szCs w:val="24"/>
        </w:rPr>
      </w:pPr>
      <w:r>
        <w:rPr>
          <w:rFonts w:ascii="Courier New" w:eastAsia="Courier New" w:hAnsi="Courier New" w:cs="Courier New"/>
          <w:position w:val="2"/>
          <w:sz w:val="24"/>
          <w:szCs w:val="24"/>
        </w:rPr>
        <w:t>1958 340 318 362 348 363 435 491 505 404 359 310 337</w:t>
      </w:r>
    </w:p>
    <w:p w:rsidR="00C476C0" w:rsidRDefault="00AB7B9A">
      <w:pPr>
        <w:spacing w:before="1"/>
        <w:ind w:left="544"/>
        <w:rPr>
          <w:rFonts w:ascii="Courier New" w:eastAsia="Courier New" w:hAnsi="Courier New" w:cs="Courier New"/>
          <w:sz w:val="24"/>
          <w:szCs w:val="24"/>
        </w:rPr>
      </w:pPr>
      <w:r>
        <w:rPr>
          <w:rFonts w:ascii="Courier New" w:eastAsia="Courier New" w:hAnsi="Courier New" w:cs="Courier New"/>
          <w:sz w:val="24"/>
          <w:szCs w:val="24"/>
        </w:rPr>
        <w:t>1959 360 342 406 396 420 472 548 559 463 407 362 405</w:t>
      </w:r>
    </w:p>
    <w:p w:rsidR="00C476C0" w:rsidRDefault="00AB7B9A">
      <w:pPr>
        <w:spacing w:line="260" w:lineRule="exact"/>
        <w:ind w:left="544"/>
        <w:rPr>
          <w:rFonts w:ascii="Courier New" w:eastAsia="Courier New" w:hAnsi="Courier New" w:cs="Courier New"/>
          <w:sz w:val="24"/>
          <w:szCs w:val="24"/>
        </w:rPr>
      </w:pPr>
      <w:r>
        <w:rPr>
          <w:rFonts w:ascii="Courier New" w:eastAsia="Courier New" w:hAnsi="Courier New" w:cs="Courier New"/>
          <w:position w:val="1"/>
          <w:sz w:val="24"/>
          <w:szCs w:val="24"/>
        </w:rPr>
        <w:t>1960 417 391 419 461 472 535 622 606 508 461 390 432</w:t>
      </w:r>
    </w:p>
    <w:p w:rsidR="00C476C0" w:rsidRDefault="00C476C0">
      <w:pPr>
        <w:spacing w:before="10" w:line="240" w:lineRule="exact"/>
        <w:rPr>
          <w:sz w:val="24"/>
          <w:szCs w:val="24"/>
        </w:rPr>
        <w:sectPr w:rsidR="00C476C0">
          <w:pgSz w:w="11920" w:h="16840"/>
          <w:pgMar w:top="1180" w:right="1020" w:bottom="280" w:left="1420" w:header="0" w:footer="998" w:gutter="0"/>
          <w:cols w:space="720"/>
        </w:sectPr>
      </w:pPr>
    </w:p>
    <w:p w:rsidR="00C476C0" w:rsidRDefault="00C476C0">
      <w:pPr>
        <w:spacing w:before="5" w:line="100" w:lineRule="exact"/>
        <w:rPr>
          <w:sz w:val="10"/>
          <w:szCs w:val="10"/>
        </w:rPr>
      </w:pPr>
    </w:p>
    <w:p w:rsidR="00C476C0" w:rsidRDefault="00C476C0">
      <w:pPr>
        <w:spacing w:line="200" w:lineRule="exact"/>
      </w:pPr>
    </w:p>
    <w:p w:rsidR="003B6326" w:rsidRDefault="003B6326">
      <w:pPr>
        <w:spacing w:line="260" w:lineRule="exact"/>
        <w:ind w:left="112" w:right="-56"/>
        <w:rPr>
          <w:b/>
          <w:position w:val="-1"/>
          <w:sz w:val="24"/>
          <w:szCs w:val="24"/>
        </w:rPr>
      </w:pPr>
    </w:p>
    <w:p w:rsidR="00C476C0" w:rsidRDefault="00AB7B9A">
      <w:pPr>
        <w:spacing w:line="260" w:lineRule="exact"/>
        <w:ind w:left="112" w:right="-56"/>
        <w:rPr>
          <w:sz w:val="24"/>
          <w:szCs w:val="24"/>
        </w:rPr>
      </w:pPr>
      <w:r>
        <w:rPr>
          <w:b/>
          <w:position w:val="-1"/>
          <w:sz w:val="24"/>
          <w:szCs w:val="24"/>
        </w:rPr>
        <w:t>Data understanding</w:t>
      </w:r>
    </w:p>
    <w:p w:rsidR="00C476C0" w:rsidRDefault="00AB7B9A">
      <w:pPr>
        <w:spacing w:before="29"/>
        <w:rPr>
          <w:sz w:val="24"/>
          <w:szCs w:val="24"/>
        </w:rPr>
        <w:sectPr w:rsidR="00C476C0">
          <w:type w:val="continuous"/>
          <w:pgSz w:w="11920" w:h="16840"/>
          <w:pgMar w:top="1180" w:right="1020" w:bottom="280" w:left="1420" w:header="720" w:footer="720" w:gutter="0"/>
          <w:cols w:num="2" w:space="720" w:equalWidth="0">
            <w:col w:w="2161" w:space="1552"/>
            <w:col w:w="5767"/>
          </w:cols>
        </w:sectPr>
      </w:pPr>
      <w:r>
        <w:br w:type="column"/>
      </w:r>
    </w:p>
    <w:p w:rsidR="00C476C0" w:rsidRDefault="00C476C0">
      <w:pPr>
        <w:spacing w:before="16" w:line="260" w:lineRule="exact"/>
        <w:rPr>
          <w:sz w:val="26"/>
          <w:szCs w:val="26"/>
        </w:rPr>
      </w:pPr>
    </w:p>
    <w:p w:rsidR="00C476C0" w:rsidRPr="00CB0268" w:rsidRDefault="00AB7B9A" w:rsidP="003B6326">
      <w:pPr>
        <w:spacing w:before="29" w:line="359" w:lineRule="auto"/>
        <w:ind w:left="112" w:right="632"/>
        <w:rPr>
          <w:b/>
          <w:sz w:val="24"/>
          <w:szCs w:val="24"/>
        </w:rPr>
      </w:pPr>
      <w:r>
        <w:rPr>
          <w:sz w:val="24"/>
          <w:szCs w:val="24"/>
        </w:rPr>
        <w:t>Descriptive statistics and visualization techniques can help a data scientist understand data content, assess data quality and discover initial insights into the data. A revisiting of the previous step, data collection, might be necessary to close gaps in understanding. Here we check for any null values in the data set and visualize the data through various plots.</w:t>
      </w:r>
    </w:p>
    <w:p w:rsidR="00CB0268" w:rsidRPr="00CB0268" w:rsidRDefault="00CB0268" w:rsidP="00CB0268">
      <w:pPr>
        <w:spacing w:before="29" w:line="359" w:lineRule="auto"/>
        <w:ind w:left="112" w:right="632"/>
        <w:jc w:val="center"/>
        <w:rPr>
          <w:b/>
          <w:sz w:val="24"/>
          <w:szCs w:val="24"/>
        </w:rPr>
      </w:pPr>
      <w:r w:rsidRPr="00CB0268">
        <w:rPr>
          <w:b/>
          <w:sz w:val="24"/>
          <w:szCs w:val="24"/>
        </w:rPr>
        <w:t>Cycle Period Table</w:t>
      </w:r>
    </w:p>
    <w:p w:rsidR="00C476C0" w:rsidRDefault="00C476C0">
      <w:pPr>
        <w:spacing w:before="5" w:line="160" w:lineRule="exact"/>
        <w:rPr>
          <w:sz w:val="16"/>
          <w:szCs w:val="16"/>
        </w:rPr>
      </w:pPr>
    </w:p>
    <w:p w:rsidR="00C476C0" w:rsidRDefault="00AB7B9A">
      <w:pPr>
        <w:ind w:left="1408"/>
        <w:rPr>
          <w:rFonts w:ascii="Courier New" w:eastAsia="Courier New" w:hAnsi="Courier New" w:cs="Courier New"/>
          <w:sz w:val="24"/>
          <w:szCs w:val="24"/>
        </w:rPr>
      </w:pPr>
      <w:r>
        <w:rPr>
          <w:rFonts w:ascii="Courier New" w:eastAsia="Courier New" w:hAnsi="Courier New" w:cs="Courier New"/>
          <w:sz w:val="24"/>
          <w:szCs w:val="24"/>
        </w:rPr>
        <w:t>Jan Feb Mar Apr May Jun Jul Aug Sep Oct Nov Dec</w:t>
      </w:r>
    </w:p>
    <w:p w:rsidR="00C476C0" w:rsidRDefault="00AB7B9A">
      <w:pPr>
        <w:spacing w:line="260" w:lineRule="exact"/>
        <w:ind w:left="544"/>
        <w:rPr>
          <w:rFonts w:ascii="Courier New" w:eastAsia="Courier New" w:hAnsi="Courier New" w:cs="Courier New"/>
          <w:sz w:val="24"/>
          <w:szCs w:val="24"/>
        </w:rPr>
      </w:pPr>
      <w:r>
        <w:rPr>
          <w:rFonts w:ascii="Courier New" w:eastAsia="Courier New" w:hAnsi="Courier New" w:cs="Courier New"/>
          <w:position w:val="2"/>
          <w:sz w:val="24"/>
          <w:szCs w:val="24"/>
        </w:rPr>
        <w:t xml:space="preserve">1949   1   2   3   4   5   6   7   8   </w:t>
      </w:r>
      <w:proofErr w:type="gramStart"/>
      <w:r>
        <w:rPr>
          <w:rFonts w:ascii="Courier New" w:eastAsia="Courier New" w:hAnsi="Courier New" w:cs="Courier New"/>
          <w:position w:val="2"/>
          <w:sz w:val="24"/>
          <w:szCs w:val="24"/>
        </w:rPr>
        <w:t>9  10</w:t>
      </w:r>
      <w:proofErr w:type="gramEnd"/>
      <w:r>
        <w:rPr>
          <w:rFonts w:ascii="Courier New" w:eastAsia="Courier New" w:hAnsi="Courier New" w:cs="Courier New"/>
          <w:position w:val="2"/>
          <w:sz w:val="24"/>
          <w:szCs w:val="24"/>
        </w:rPr>
        <w:t xml:space="preserve">  11  12</w:t>
      </w:r>
    </w:p>
    <w:p w:rsidR="00C476C0" w:rsidRDefault="00AB7B9A">
      <w:pPr>
        <w:spacing w:before="1"/>
        <w:ind w:left="544"/>
        <w:rPr>
          <w:rFonts w:ascii="Courier New" w:eastAsia="Courier New" w:hAnsi="Courier New" w:cs="Courier New"/>
          <w:sz w:val="24"/>
          <w:szCs w:val="24"/>
        </w:rPr>
      </w:pPr>
      <w:r>
        <w:rPr>
          <w:rFonts w:ascii="Courier New" w:eastAsia="Courier New" w:hAnsi="Courier New" w:cs="Courier New"/>
          <w:sz w:val="24"/>
          <w:szCs w:val="24"/>
        </w:rPr>
        <w:t xml:space="preserve">1950   1   2   3   4   5   6   7   8   </w:t>
      </w:r>
      <w:proofErr w:type="gramStart"/>
      <w:r>
        <w:rPr>
          <w:rFonts w:ascii="Courier New" w:eastAsia="Courier New" w:hAnsi="Courier New" w:cs="Courier New"/>
          <w:sz w:val="24"/>
          <w:szCs w:val="24"/>
        </w:rPr>
        <w:t>9  10</w:t>
      </w:r>
      <w:proofErr w:type="gramEnd"/>
      <w:r>
        <w:rPr>
          <w:rFonts w:ascii="Courier New" w:eastAsia="Courier New" w:hAnsi="Courier New" w:cs="Courier New"/>
          <w:sz w:val="24"/>
          <w:szCs w:val="24"/>
        </w:rPr>
        <w:t xml:space="preserve">  11  12</w:t>
      </w:r>
    </w:p>
    <w:p w:rsidR="00C476C0" w:rsidRDefault="00AB7B9A">
      <w:pPr>
        <w:ind w:left="544"/>
        <w:rPr>
          <w:rFonts w:ascii="Courier New" w:eastAsia="Courier New" w:hAnsi="Courier New" w:cs="Courier New"/>
          <w:sz w:val="24"/>
          <w:szCs w:val="24"/>
        </w:rPr>
      </w:pPr>
      <w:r>
        <w:rPr>
          <w:rFonts w:ascii="Courier New" w:eastAsia="Courier New" w:hAnsi="Courier New" w:cs="Courier New"/>
          <w:sz w:val="24"/>
          <w:szCs w:val="24"/>
        </w:rPr>
        <w:t xml:space="preserve">1951   1   2   3   4   5   6   7   8   </w:t>
      </w:r>
      <w:proofErr w:type="gramStart"/>
      <w:r>
        <w:rPr>
          <w:rFonts w:ascii="Courier New" w:eastAsia="Courier New" w:hAnsi="Courier New" w:cs="Courier New"/>
          <w:sz w:val="24"/>
          <w:szCs w:val="24"/>
        </w:rPr>
        <w:t>9  10</w:t>
      </w:r>
      <w:proofErr w:type="gramEnd"/>
      <w:r>
        <w:rPr>
          <w:rFonts w:ascii="Courier New" w:eastAsia="Courier New" w:hAnsi="Courier New" w:cs="Courier New"/>
          <w:sz w:val="24"/>
          <w:szCs w:val="24"/>
        </w:rPr>
        <w:t xml:space="preserve">  11  12</w:t>
      </w:r>
    </w:p>
    <w:p w:rsidR="00C476C0" w:rsidRDefault="00AB7B9A">
      <w:pPr>
        <w:spacing w:line="260" w:lineRule="exact"/>
        <w:ind w:left="544"/>
        <w:rPr>
          <w:rFonts w:ascii="Courier New" w:eastAsia="Courier New" w:hAnsi="Courier New" w:cs="Courier New"/>
          <w:sz w:val="24"/>
          <w:szCs w:val="24"/>
        </w:rPr>
      </w:pPr>
      <w:r>
        <w:rPr>
          <w:rFonts w:ascii="Courier New" w:eastAsia="Courier New" w:hAnsi="Courier New" w:cs="Courier New"/>
          <w:position w:val="2"/>
          <w:sz w:val="24"/>
          <w:szCs w:val="24"/>
        </w:rPr>
        <w:t xml:space="preserve">1952   1   2   3   4   5   6   7   8   </w:t>
      </w:r>
      <w:proofErr w:type="gramStart"/>
      <w:r>
        <w:rPr>
          <w:rFonts w:ascii="Courier New" w:eastAsia="Courier New" w:hAnsi="Courier New" w:cs="Courier New"/>
          <w:position w:val="2"/>
          <w:sz w:val="24"/>
          <w:szCs w:val="24"/>
        </w:rPr>
        <w:t>9  10</w:t>
      </w:r>
      <w:proofErr w:type="gramEnd"/>
      <w:r>
        <w:rPr>
          <w:rFonts w:ascii="Courier New" w:eastAsia="Courier New" w:hAnsi="Courier New" w:cs="Courier New"/>
          <w:position w:val="2"/>
          <w:sz w:val="24"/>
          <w:szCs w:val="24"/>
        </w:rPr>
        <w:t xml:space="preserve">  11  12</w:t>
      </w:r>
    </w:p>
    <w:p w:rsidR="00C476C0" w:rsidRDefault="00AB7B9A">
      <w:pPr>
        <w:spacing w:before="1"/>
        <w:ind w:left="544"/>
        <w:rPr>
          <w:rFonts w:ascii="Courier New" w:eastAsia="Courier New" w:hAnsi="Courier New" w:cs="Courier New"/>
          <w:sz w:val="24"/>
          <w:szCs w:val="24"/>
        </w:rPr>
      </w:pPr>
      <w:r>
        <w:rPr>
          <w:rFonts w:ascii="Courier New" w:eastAsia="Courier New" w:hAnsi="Courier New" w:cs="Courier New"/>
          <w:sz w:val="24"/>
          <w:szCs w:val="24"/>
        </w:rPr>
        <w:t xml:space="preserve">1953   1   2   3   4   5   6   7   8   </w:t>
      </w:r>
      <w:proofErr w:type="gramStart"/>
      <w:r>
        <w:rPr>
          <w:rFonts w:ascii="Courier New" w:eastAsia="Courier New" w:hAnsi="Courier New" w:cs="Courier New"/>
          <w:sz w:val="24"/>
          <w:szCs w:val="24"/>
        </w:rPr>
        <w:t>9  10</w:t>
      </w:r>
      <w:proofErr w:type="gramEnd"/>
      <w:r>
        <w:rPr>
          <w:rFonts w:ascii="Courier New" w:eastAsia="Courier New" w:hAnsi="Courier New" w:cs="Courier New"/>
          <w:sz w:val="24"/>
          <w:szCs w:val="24"/>
        </w:rPr>
        <w:t xml:space="preserve">  11  12</w:t>
      </w:r>
    </w:p>
    <w:p w:rsidR="00C476C0" w:rsidRDefault="00AB7B9A">
      <w:pPr>
        <w:spacing w:line="260" w:lineRule="exact"/>
        <w:ind w:left="544"/>
        <w:rPr>
          <w:rFonts w:ascii="Courier New" w:eastAsia="Courier New" w:hAnsi="Courier New" w:cs="Courier New"/>
          <w:sz w:val="24"/>
          <w:szCs w:val="24"/>
        </w:rPr>
      </w:pPr>
      <w:r>
        <w:rPr>
          <w:rFonts w:ascii="Courier New" w:eastAsia="Courier New" w:hAnsi="Courier New" w:cs="Courier New"/>
          <w:position w:val="2"/>
          <w:sz w:val="24"/>
          <w:szCs w:val="24"/>
        </w:rPr>
        <w:t xml:space="preserve">1954   1   2   3   4   5   6   7   8   </w:t>
      </w:r>
      <w:proofErr w:type="gramStart"/>
      <w:r>
        <w:rPr>
          <w:rFonts w:ascii="Courier New" w:eastAsia="Courier New" w:hAnsi="Courier New" w:cs="Courier New"/>
          <w:position w:val="2"/>
          <w:sz w:val="24"/>
          <w:szCs w:val="24"/>
        </w:rPr>
        <w:t>9  10</w:t>
      </w:r>
      <w:proofErr w:type="gramEnd"/>
      <w:r>
        <w:rPr>
          <w:rFonts w:ascii="Courier New" w:eastAsia="Courier New" w:hAnsi="Courier New" w:cs="Courier New"/>
          <w:position w:val="2"/>
          <w:sz w:val="24"/>
          <w:szCs w:val="24"/>
        </w:rPr>
        <w:t xml:space="preserve">  11  12</w:t>
      </w:r>
    </w:p>
    <w:p w:rsidR="00C476C0" w:rsidRDefault="00AB7B9A">
      <w:pPr>
        <w:spacing w:line="260" w:lineRule="exact"/>
        <w:ind w:left="544"/>
        <w:rPr>
          <w:rFonts w:ascii="Courier New" w:eastAsia="Courier New" w:hAnsi="Courier New" w:cs="Courier New"/>
          <w:sz w:val="24"/>
          <w:szCs w:val="24"/>
        </w:rPr>
      </w:pPr>
      <w:r>
        <w:rPr>
          <w:rFonts w:ascii="Courier New" w:eastAsia="Courier New" w:hAnsi="Courier New" w:cs="Courier New"/>
          <w:position w:val="2"/>
          <w:sz w:val="24"/>
          <w:szCs w:val="24"/>
        </w:rPr>
        <w:t xml:space="preserve">1955   1   2   3   4   5   6   7   8   </w:t>
      </w:r>
      <w:proofErr w:type="gramStart"/>
      <w:r>
        <w:rPr>
          <w:rFonts w:ascii="Courier New" w:eastAsia="Courier New" w:hAnsi="Courier New" w:cs="Courier New"/>
          <w:position w:val="2"/>
          <w:sz w:val="24"/>
          <w:szCs w:val="24"/>
        </w:rPr>
        <w:t>9  10</w:t>
      </w:r>
      <w:proofErr w:type="gramEnd"/>
      <w:r>
        <w:rPr>
          <w:rFonts w:ascii="Courier New" w:eastAsia="Courier New" w:hAnsi="Courier New" w:cs="Courier New"/>
          <w:position w:val="2"/>
          <w:sz w:val="24"/>
          <w:szCs w:val="24"/>
        </w:rPr>
        <w:t xml:space="preserve">  11  12</w:t>
      </w:r>
    </w:p>
    <w:p w:rsidR="00C476C0" w:rsidRDefault="00AB7B9A">
      <w:pPr>
        <w:spacing w:line="260" w:lineRule="exact"/>
        <w:ind w:left="544"/>
        <w:rPr>
          <w:rFonts w:ascii="Courier New" w:eastAsia="Courier New" w:hAnsi="Courier New" w:cs="Courier New"/>
          <w:sz w:val="24"/>
          <w:szCs w:val="24"/>
        </w:rPr>
      </w:pPr>
      <w:r>
        <w:rPr>
          <w:rFonts w:ascii="Courier New" w:eastAsia="Courier New" w:hAnsi="Courier New" w:cs="Courier New"/>
          <w:position w:val="2"/>
          <w:sz w:val="24"/>
          <w:szCs w:val="24"/>
        </w:rPr>
        <w:t xml:space="preserve">1956   1   2   3   4   5   6   7   8   </w:t>
      </w:r>
      <w:proofErr w:type="gramStart"/>
      <w:r>
        <w:rPr>
          <w:rFonts w:ascii="Courier New" w:eastAsia="Courier New" w:hAnsi="Courier New" w:cs="Courier New"/>
          <w:position w:val="2"/>
          <w:sz w:val="24"/>
          <w:szCs w:val="24"/>
        </w:rPr>
        <w:t>9  10</w:t>
      </w:r>
      <w:proofErr w:type="gramEnd"/>
      <w:r>
        <w:rPr>
          <w:rFonts w:ascii="Courier New" w:eastAsia="Courier New" w:hAnsi="Courier New" w:cs="Courier New"/>
          <w:position w:val="2"/>
          <w:sz w:val="24"/>
          <w:szCs w:val="24"/>
        </w:rPr>
        <w:t xml:space="preserve">  11  12</w:t>
      </w:r>
    </w:p>
    <w:p w:rsidR="00C476C0" w:rsidRDefault="00AB7B9A">
      <w:pPr>
        <w:spacing w:before="1"/>
        <w:ind w:left="544"/>
        <w:rPr>
          <w:rFonts w:ascii="Courier New" w:eastAsia="Courier New" w:hAnsi="Courier New" w:cs="Courier New"/>
          <w:sz w:val="24"/>
          <w:szCs w:val="24"/>
        </w:rPr>
      </w:pPr>
      <w:r>
        <w:rPr>
          <w:rFonts w:ascii="Courier New" w:eastAsia="Courier New" w:hAnsi="Courier New" w:cs="Courier New"/>
          <w:sz w:val="24"/>
          <w:szCs w:val="24"/>
        </w:rPr>
        <w:t xml:space="preserve">1957   1   2   3   4   5   6   7   8   </w:t>
      </w:r>
      <w:proofErr w:type="gramStart"/>
      <w:r>
        <w:rPr>
          <w:rFonts w:ascii="Courier New" w:eastAsia="Courier New" w:hAnsi="Courier New" w:cs="Courier New"/>
          <w:sz w:val="24"/>
          <w:szCs w:val="24"/>
        </w:rPr>
        <w:t>9  10</w:t>
      </w:r>
      <w:proofErr w:type="gramEnd"/>
      <w:r>
        <w:rPr>
          <w:rFonts w:ascii="Courier New" w:eastAsia="Courier New" w:hAnsi="Courier New" w:cs="Courier New"/>
          <w:sz w:val="24"/>
          <w:szCs w:val="24"/>
        </w:rPr>
        <w:t xml:space="preserve">  11  12</w:t>
      </w:r>
    </w:p>
    <w:p w:rsidR="00C476C0" w:rsidRDefault="00AB7B9A">
      <w:pPr>
        <w:spacing w:line="260" w:lineRule="exact"/>
        <w:ind w:left="544"/>
        <w:rPr>
          <w:rFonts w:ascii="Courier New" w:eastAsia="Courier New" w:hAnsi="Courier New" w:cs="Courier New"/>
          <w:sz w:val="24"/>
          <w:szCs w:val="24"/>
        </w:rPr>
      </w:pPr>
      <w:r>
        <w:rPr>
          <w:rFonts w:ascii="Courier New" w:eastAsia="Courier New" w:hAnsi="Courier New" w:cs="Courier New"/>
          <w:position w:val="2"/>
          <w:sz w:val="24"/>
          <w:szCs w:val="24"/>
        </w:rPr>
        <w:t xml:space="preserve">1958   1   2   3   4   5   6   7   8   </w:t>
      </w:r>
      <w:proofErr w:type="gramStart"/>
      <w:r>
        <w:rPr>
          <w:rFonts w:ascii="Courier New" w:eastAsia="Courier New" w:hAnsi="Courier New" w:cs="Courier New"/>
          <w:position w:val="2"/>
          <w:sz w:val="24"/>
          <w:szCs w:val="24"/>
        </w:rPr>
        <w:t>9  10</w:t>
      </w:r>
      <w:proofErr w:type="gramEnd"/>
      <w:r>
        <w:rPr>
          <w:rFonts w:ascii="Courier New" w:eastAsia="Courier New" w:hAnsi="Courier New" w:cs="Courier New"/>
          <w:position w:val="2"/>
          <w:sz w:val="24"/>
          <w:szCs w:val="24"/>
        </w:rPr>
        <w:t xml:space="preserve">  11  12</w:t>
      </w:r>
    </w:p>
    <w:p w:rsidR="00C476C0" w:rsidRDefault="00AB7B9A">
      <w:pPr>
        <w:spacing w:line="260" w:lineRule="exact"/>
        <w:ind w:left="544"/>
        <w:rPr>
          <w:rFonts w:ascii="Courier New" w:eastAsia="Courier New" w:hAnsi="Courier New" w:cs="Courier New"/>
          <w:sz w:val="24"/>
          <w:szCs w:val="24"/>
        </w:rPr>
      </w:pPr>
      <w:r>
        <w:rPr>
          <w:rFonts w:ascii="Courier New" w:eastAsia="Courier New" w:hAnsi="Courier New" w:cs="Courier New"/>
          <w:position w:val="2"/>
          <w:sz w:val="24"/>
          <w:szCs w:val="24"/>
        </w:rPr>
        <w:t xml:space="preserve">1959   1   2   3   4   5   6   7   8   </w:t>
      </w:r>
      <w:proofErr w:type="gramStart"/>
      <w:r>
        <w:rPr>
          <w:rFonts w:ascii="Courier New" w:eastAsia="Courier New" w:hAnsi="Courier New" w:cs="Courier New"/>
          <w:position w:val="2"/>
          <w:sz w:val="24"/>
          <w:szCs w:val="24"/>
        </w:rPr>
        <w:t>9  10</w:t>
      </w:r>
      <w:proofErr w:type="gramEnd"/>
      <w:r>
        <w:rPr>
          <w:rFonts w:ascii="Courier New" w:eastAsia="Courier New" w:hAnsi="Courier New" w:cs="Courier New"/>
          <w:position w:val="2"/>
          <w:sz w:val="24"/>
          <w:szCs w:val="24"/>
        </w:rPr>
        <w:t xml:space="preserve">  11  12</w:t>
      </w:r>
    </w:p>
    <w:p w:rsidR="00C476C0" w:rsidRDefault="00AB7B9A">
      <w:pPr>
        <w:spacing w:before="1"/>
        <w:ind w:left="544"/>
        <w:rPr>
          <w:rFonts w:ascii="Courier New" w:eastAsia="Courier New" w:hAnsi="Courier New" w:cs="Courier New"/>
          <w:sz w:val="24"/>
          <w:szCs w:val="24"/>
        </w:rPr>
      </w:pPr>
      <w:r>
        <w:rPr>
          <w:rFonts w:ascii="Courier New" w:eastAsia="Courier New" w:hAnsi="Courier New" w:cs="Courier New"/>
          <w:sz w:val="24"/>
          <w:szCs w:val="24"/>
        </w:rPr>
        <w:t xml:space="preserve">1960   1   2   3   4   5   6   7   8   </w:t>
      </w:r>
      <w:proofErr w:type="gramStart"/>
      <w:r>
        <w:rPr>
          <w:rFonts w:ascii="Courier New" w:eastAsia="Courier New" w:hAnsi="Courier New" w:cs="Courier New"/>
          <w:sz w:val="24"/>
          <w:szCs w:val="24"/>
        </w:rPr>
        <w:t>9  10</w:t>
      </w:r>
      <w:proofErr w:type="gramEnd"/>
      <w:r>
        <w:rPr>
          <w:rFonts w:ascii="Courier New" w:eastAsia="Courier New" w:hAnsi="Courier New" w:cs="Courier New"/>
          <w:sz w:val="24"/>
          <w:szCs w:val="24"/>
        </w:rPr>
        <w:t xml:space="preserve">  11  12</w:t>
      </w:r>
    </w:p>
    <w:p w:rsidR="00C476C0" w:rsidRDefault="00C476C0">
      <w:pPr>
        <w:spacing w:line="260" w:lineRule="exact"/>
        <w:ind w:left="3794" w:right="3385"/>
        <w:jc w:val="center"/>
        <w:rPr>
          <w:sz w:val="24"/>
          <w:szCs w:val="24"/>
        </w:rPr>
        <w:sectPr w:rsidR="00C476C0">
          <w:type w:val="continuous"/>
          <w:pgSz w:w="11920" w:h="16840"/>
          <w:pgMar w:top="1180" w:right="1020" w:bottom="280" w:left="1420" w:header="720" w:footer="720" w:gutter="0"/>
          <w:cols w:space="720"/>
        </w:sectPr>
      </w:pPr>
    </w:p>
    <w:p w:rsidR="00C476C0" w:rsidRDefault="00C476C0">
      <w:pPr>
        <w:spacing w:before="2" w:line="100" w:lineRule="exact"/>
        <w:rPr>
          <w:sz w:val="10"/>
          <w:szCs w:val="10"/>
        </w:rPr>
      </w:pPr>
    </w:p>
    <w:p w:rsidR="00C476C0" w:rsidRDefault="00642629">
      <w:pPr>
        <w:ind w:left="1670"/>
      </w:pPr>
      <w:r>
        <w:rPr>
          <w:noProof/>
          <w:lang w:val="en-IN" w:eastAsia="en-IN"/>
        </w:rPr>
        <w:drawing>
          <wp:inline distT="0" distB="0" distL="0" distR="0">
            <wp:extent cx="3889375" cy="15011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89375" cy="1501140"/>
                    </a:xfrm>
                    <a:prstGeom prst="rect">
                      <a:avLst/>
                    </a:prstGeom>
                    <a:noFill/>
                    <a:ln>
                      <a:noFill/>
                    </a:ln>
                  </pic:spPr>
                </pic:pic>
              </a:graphicData>
            </a:graphic>
          </wp:inline>
        </w:drawing>
      </w:r>
    </w:p>
    <w:p w:rsidR="00C476C0" w:rsidRDefault="00C476C0">
      <w:pPr>
        <w:spacing w:before="5" w:line="240" w:lineRule="exact"/>
        <w:rPr>
          <w:sz w:val="24"/>
          <w:szCs w:val="24"/>
        </w:rPr>
      </w:pPr>
    </w:p>
    <w:p w:rsidR="00C476C0" w:rsidRDefault="00AB7B9A" w:rsidP="001E015E">
      <w:pPr>
        <w:spacing w:before="29"/>
        <w:ind w:left="3770" w:right="3762" w:firstLine="550"/>
        <w:rPr>
          <w:sz w:val="24"/>
          <w:szCs w:val="24"/>
        </w:rPr>
      </w:pPr>
      <w:proofErr w:type="gramStart"/>
      <w:r>
        <w:rPr>
          <w:sz w:val="24"/>
          <w:szCs w:val="24"/>
        </w:rPr>
        <w:t>box</w:t>
      </w:r>
      <w:proofErr w:type="gramEnd"/>
      <w:r>
        <w:rPr>
          <w:sz w:val="24"/>
          <w:szCs w:val="24"/>
        </w:rPr>
        <w:t xml:space="preserve"> plot</w:t>
      </w:r>
    </w:p>
    <w:p w:rsidR="00C476C0" w:rsidRDefault="00C476C0">
      <w:pPr>
        <w:spacing w:before="6" w:line="160" w:lineRule="exact"/>
        <w:rPr>
          <w:sz w:val="17"/>
          <w:szCs w:val="17"/>
        </w:rPr>
      </w:pPr>
    </w:p>
    <w:p w:rsidR="00C476C0" w:rsidRDefault="00C476C0">
      <w:pPr>
        <w:spacing w:line="200" w:lineRule="exact"/>
      </w:pPr>
    </w:p>
    <w:p w:rsidR="00C476C0" w:rsidRDefault="00C476C0">
      <w:pPr>
        <w:spacing w:line="200" w:lineRule="exact"/>
      </w:pPr>
    </w:p>
    <w:p w:rsidR="00C476C0" w:rsidRDefault="00AB7B9A">
      <w:pPr>
        <w:ind w:left="112"/>
        <w:rPr>
          <w:sz w:val="24"/>
          <w:szCs w:val="24"/>
        </w:rPr>
      </w:pPr>
      <w:r>
        <w:rPr>
          <w:b/>
          <w:sz w:val="24"/>
          <w:szCs w:val="24"/>
        </w:rPr>
        <w:t>Data preparation</w:t>
      </w:r>
    </w:p>
    <w:p w:rsidR="00C476C0" w:rsidRDefault="00C476C0">
      <w:pPr>
        <w:spacing w:before="7" w:line="120" w:lineRule="exact"/>
        <w:rPr>
          <w:sz w:val="13"/>
          <w:szCs w:val="13"/>
        </w:rPr>
      </w:pPr>
    </w:p>
    <w:p w:rsidR="00C476C0" w:rsidRDefault="00AB7B9A">
      <w:pPr>
        <w:spacing w:line="360" w:lineRule="auto"/>
        <w:ind w:left="112" w:right="466"/>
        <w:rPr>
          <w:sz w:val="24"/>
          <w:szCs w:val="24"/>
        </w:rPr>
      </w:pPr>
      <w:r>
        <w:rPr>
          <w:sz w:val="24"/>
          <w:szCs w:val="24"/>
        </w:rPr>
        <w:t>We will decompose the time series for estimates of trend, seasonal, and random components using moving average method. The data preparation stage comprises all activities used to construct the data set that will be used in the modelling stage. These include data cleaning, combining data from multiple sources and transforming data into more useful variables. Moreover, feature engineering and text analytics may be used to derive new structured variables, enriching the set of predictors and enhancing the model’s accuracy.</w:t>
      </w:r>
    </w:p>
    <w:p w:rsidR="00C476C0" w:rsidRDefault="00C476C0">
      <w:pPr>
        <w:spacing w:line="160" w:lineRule="exact"/>
        <w:rPr>
          <w:sz w:val="16"/>
          <w:szCs w:val="16"/>
        </w:rPr>
      </w:pPr>
    </w:p>
    <w:p w:rsidR="00C476C0" w:rsidRDefault="00AB7B9A">
      <w:pPr>
        <w:spacing w:line="361" w:lineRule="auto"/>
        <w:ind w:left="112" w:right="68"/>
        <w:rPr>
          <w:sz w:val="24"/>
          <w:szCs w:val="24"/>
        </w:rPr>
      </w:pPr>
      <w:r>
        <w:rPr>
          <w:sz w:val="24"/>
          <w:szCs w:val="24"/>
        </w:rPr>
        <w:t>Air passengers is the data set that we use in this model.it consists of 10 years air ticket data sale</w:t>
      </w:r>
      <w:r>
        <w:rPr>
          <w:rFonts w:ascii="Calibri" w:eastAsia="Calibri" w:hAnsi="Calibri" w:cs="Calibri"/>
          <w:sz w:val="24"/>
          <w:szCs w:val="24"/>
        </w:rPr>
        <w:t xml:space="preserve">s </w:t>
      </w:r>
      <w:r>
        <w:rPr>
          <w:sz w:val="24"/>
          <w:szCs w:val="24"/>
        </w:rPr>
        <w:t xml:space="preserve">data of airline industry from 1949-1960. Forecast and </w:t>
      </w:r>
      <w:proofErr w:type="spellStart"/>
      <w:r>
        <w:rPr>
          <w:sz w:val="24"/>
          <w:szCs w:val="24"/>
        </w:rPr>
        <w:t>tseries</w:t>
      </w:r>
      <w:proofErr w:type="spellEnd"/>
      <w:r>
        <w:rPr>
          <w:sz w:val="24"/>
          <w:szCs w:val="24"/>
        </w:rPr>
        <w:t xml:space="preserve"> are the packages we use in this model to predict the output. We will decompose the time series for estimates of trend, seasonal, and random components using moving average method.</w:t>
      </w:r>
    </w:p>
    <w:p w:rsidR="00C476C0" w:rsidRDefault="00C476C0">
      <w:pPr>
        <w:spacing w:before="3" w:line="160" w:lineRule="exact"/>
        <w:rPr>
          <w:sz w:val="16"/>
          <w:szCs w:val="16"/>
        </w:rPr>
      </w:pPr>
    </w:p>
    <w:p w:rsidR="00C476C0" w:rsidRDefault="00AB7B9A">
      <w:pPr>
        <w:ind w:left="172"/>
        <w:rPr>
          <w:sz w:val="24"/>
          <w:szCs w:val="24"/>
        </w:rPr>
      </w:pPr>
      <w:r>
        <w:rPr>
          <w:sz w:val="24"/>
          <w:szCs w:val="24"/>
        </w:rPr>
        <w:t>The multiplicative model is:</w:t>
      </w:r>
    </w:p>
    <w:p w:rsidR="00C476C0" w:rsidRDefault="00C476C0">
      <w:pPr>
        <w:spacing w:before="1" w:line="100" w:lineRule="exact"/>
        <w:rPr>
          <w:sz w:val="10"/>
          <w:szCs w:val="10"/>
        </w:rPr>
      </w:pPr>
    </w:p>
    <w:p w:rsidR="00C476C0" w:rsidRDefault="00C476C0">
      <w:pPr>
        <w:spacing w:line="200" w:lineRule="exact"/>
      </w:pPr>
    </w:p>
    <w:p w:rsidR="00C476C0" w:rsidRDefault="00AB7B9A">
      <w:pPr>
        <w:spacing w:line="494" w:lineRule="auto"/>
        <w:ind w:left="112" w:right="5276"/>
        <w:rPr>
          <w:sz w:val="24"/>
          <w:szCs w:val="24"/>
        </w:rPr>
      </w:pPr>
      <w:r>
        <w:rPr>
          <w:sz w:val="24"/>
          <w:szCs w:val="24"/>
        </w:rPr>
        <w:t xml:space="preserve">Y[t] =T[t] </w:t>
      </w:r>
      <w:r>
        <w:rPr>
          <w:rFonts w:ascii="Cambria Math" w:eastAsia="Cambria Math" w:hAnsi="Cambria Math" w:cs="Cambria Math"/>
          <w:sz w:val="24"/>
          <w:szCs w:val="24"/>
        </w:rPr>
        <w:t>∗</w:t>
      </w:r>
      <w:r>
        <w:rPr>
          <w:sz w:val="24"/>
          <w:szCs w:val="24"/>
        </w:rPr>
        <w:t xml:space="preserve">S[t] </w:t>
      </w:r>
      <w:r>
        <w:rPr>
          <w:rFonts w:ascii="Cambria Math" w:eastAsia="Cambria Math" w:hAnsi="Cambria Math" w:cs="Cambria Math"/>
          <w:sz w:val="24"/>
          <w:szCs w:val="24"/>
        </w:rPr>
        <w:t>∗</w:t>
      </w:r>
      <w:r>
        <w:rPr>
          <w:sz w:val="24"/>
          <w:szCs w:val="24"/>
        </w:rPr>
        <w:t xml:space="preserve">e[t] Y[t] =T[t] </w:t>
      </w:r>
      <w:r>
        <w:rPr>
          <w:rFonts w:ascii="Cambria Math" w:eastAsia="Cambria Math" w:hAnsi="Cambria Math" w:cs="Cambria Math"/>
          <w:sz w:val="24"/>
          <w:szCs w:val="24"/>
        </w:rPr>
        <w:t>∗</w:t>
      </w:r>
      <w:r>
        <w:rPr>
          <w:sz w:val="24"/>
          <w:szCs w:val="24"/>
        </w:rPr>
        <w:t xml:space="preserve">S[t] </w:t>
      </w:r>
      <w:r>
        <w:rPr>
          <w:rFonts w:ascii="Cambria Math" w:eastAsia="Cambria Math" w:hAnsi="Cambria Math" w:cs="Cambria Math"/>
          <w:sz w:val="24"/>
          <w:szCs w:val="24"/>
        </w:rPr>
        <w:t>∗</w:t>
      </w:r>
      <w:r>
        <w:rPr>
          <w:sz w:val="24"/>
          <w:szCs w:val="24"/>
        </w:rPr>
        <w:t>e[t] Where</w:t>
      </w:r>
    </w:p>
    <w:p w:rsidR="00C476C0" w:rsidRDefault="00AB7B9A">
      <w:pPr>
        <w:spacing w:before="15"/>
        <w:ind w:left="112"/>
        <w:rPr>
          <w:sz w:val="24"/>
          <w:szCs w:val="24"/>
        </w:rPr>
      </w:pPr>
      <w:r>
        <w:rPr>
          <w:sz w:val="24"/>
          <w:szCs w:val="24"/>
        </w:rPr>
        <w:t>Y (t) is the number of passengers at time t</w:t>
      </w:r>
    </w:p>
    <w:p w:rsidR="00C476C0" w:rsidRDefault="00C476C0">
      <w:pPr>
        <w:spacing w:before="18" w:line="280" w:lineRule="exact"/>
        <w:rPr>
          <w:sz w:val="28"/>
          <w:szCs w:val="28"/>
        </w:rPr>
      </w:pPr>
    </w:p>
    <w:p w:rsidR="00C476C0" w:rsidRDefault="00AB7B9A">
      <w:pPr>
        <w:ind w:left="112"/>
        <w:rPr>
          <w:sz w:val="24"/>
          <w:szCs w:val="24"/>
        </w:rPr>
      </w:pPr>
      <w:r>
        <w:rPr>
          <w:sz w:val="24"/>
          <w:szCs w:val="24"/>
        </w:rPr>
        <w:t>T (t) is the trend component at time t,</w:t>
      </w:r>
    </w:p>
    <w:p w:rsidR="00C476C0" w:rsidRDefault="00C476C0">
      <w:pPr>
        <w:spacing w:before="18" w:line="280" w:lineRule="exact"/>
        <w:rPr>
          <w:sz w:val="28"/>
          <w:szCs w:val="28"/>
        </w:rPr>
      </w:pPr>
    </w:p>
    <w:p w:rsidR="00C476C0" w:rsidRDefault="00642629">
      <w:pPr>
        <w:ind w:left="1670"/>
      </w:pPr>
      <w:r>
        <w:rPr>
          <w:noProof/>
          <w:lang w:val="en-IN" w:eastAsia="en-IN"/>
        </w:rPr>
        <w:drawing>
          <wp:inline distT="0" distB="0" distL="0" distR="0">
            <wp:extent cx="3889375" cy="12420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89375" cy="1242060"/>
                    </a:xfrm>
                    <a:prstGeom prst="rect">
                      <a:avLst/>
                    </a:prstGeom>
                    <a:noFill/>
                    <a:ln>
                      <a:noFill/>
                    </a:ln>
                  </pic:spPr>
                </pic:pic>
              </a:graphicData>
            </a:graphic>
          </wp:inline>
        </w:drawing>
      </w:r>
    </w:p>
    <w:p w:rsidR="00C476C0" w:rsidRDefault="00C476C0">
      <w:pPr>
        <w:spacing w:before="5" w:line="100" w:lineRule="exact"/>
        <w:rPr>
          <w:sz w:val="10"/>
          <w:szCs w:val="10"/>
        </w:rPr>
      </w:pPr>
    </w:p>
    <w:p w:rsidR="00C476C0" w:rsidRDefault="00C476C0">
      <w:pPr>
        <w:spacing w:line="200" w:lineRule="exact"/>
      </w:pPr>
    </w:p>
    <w:p w:rsidR="00C476C0" w:rsidRDefault="00AB7B9A">
      <w:pPr>
        <w:ind w:left="3585" w:right="3581"/>
        <w:jc w:val="center"/>
        <w:rPr>
          <w:sz w:val="24"/>
          <w:szCs w:val="24"/>
        </w:rPr>
        <w:sectPr w:rsidR="00C476C0">
          <w:pgSz w:w="11920" w:h="16840"/>
          <w:pgMar w:top="1140" w:right="1000" w:bottom="280" w:left="1420" w:header="0" w:footer="998" w:gutter="0"/>
          <w:cols w:space="720"/>
        </w:sectPr>
      </w:pPr>
      <w:proofErr w:type="gramStart"/>
      <w:r>
        <w:rPr>
          <w:sz w:val="24"/>
          <w:szCs w:val="24"/>
        </w:rPr>
        <w:t>trend</w:t>
      </w:r>
      <w:proofErr w:type="gramEnd"/>
      <w:r>
        <w:rPr>
          <w:sz w:val="24"/>
          <w:szCs w:val="24"/>
        </w:rPr>
        <w:t xml:space="preserve"> graph</w:t>
      </w:r>
    </w:p>
    <w:p w:rsidR="00C476C0" w:rsidRDefault="00AB7B9A">
      <w:pPr>
        <w:spacing w:before="60"/>
        <w:ind w:left="112"/>
        <w:rPr>
          <w:sz w:val="24"/>
          <w:szCs w:val="24"/>
        </w:rPr>
      </w:pPr>
      <w:r>
        <w:rPr>
          <w:sz w:val="24"/>
          <w:szCs w:val="24"/>
        </w:rPr>
        <w:lastRenderedPageBreak/>
        <w:t>S (t) is the seasonal component at time t,</w:t>
      </w:r>
    </w:p>
    <w:p w:rsidR="00C476C0" w:rsidRDefault="00C476C0">
      <w:pPr>
        <w:spacing w:before="19" w:line="280" w:lineRule="exact"/>
        <w:rPr>
          <w:sz w:val="28"/>
          <w:szCs w:val="28"/>
        </w:rPr>
      </w:pPr>
    </w:p>
    <w:p w:rsidR="00C476C0" w:rsidRDefault="00642629">
      <w:pPr>
        <w:ind w:left="1670"/>
      </w:pPr>
      <w:r>
        <w:rPr>
          <w:noProof/>
          <w:lang w:val="en-IN" w:eastAsia="en-IN"/>
        </w:rPr>
        <w:drawing>
          <wp:inline distT="0" distB="0" distL="0" distR="0">
            <wp:extent cx="3889375" cy="12420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89375" cy="1242060"/>
                    </a:xfrm>
                    <a:prstGeom prst="rect">
                      <a:avLst/>
                    </a:prstGeom>
                    <a:noFill/>
                    <a:ln>
                      <a:noFill/>
                    </a:ln>
                  </pic:spPr>
                </pic:pic>
              </a:graphicData>
            </a:graphic>
          </wp:inline>
        </w:drawing>
      </w:r>
    </w:p>
    <w:p w:rsidR="00C476C0" w:rsidRDefault="00C476C0">
      <w:pPr>
        <w:spacing w:before="4" w:line="100" w:lineRule="exact"/>
        <w:rPr>
          <w:sz w:val="10"/>
          <w:szCs w:val="10"/>
        </w:rPr>
      </w:pPr>
    </w:p>
    <w:p w:rsidR="00C476C0" w:rsidRDefault="00C476C0">
      <w:pPr>
        <w:spacing w:line="200" w:lineRule="exact"/>
      </w:pPr>
    </w:p>
    <w:p w:rsidR="00C476C0" w:rsidRDefault="00AB7B9A">
      <w:pPr>
        <w:ind w:left="3424" w:right="3336"/>
        <w:jc w:val="center"/>
        <w:rPr>
          <w:sz w:val="24"/>
          <w:szCs w:val="24"/>
        </w:rPr>
      </w:pPr>
      <w:proofErr w:type="gramStart"/>
      <w:r>
        <w:rPr>
          <w:sz w:val="24"/>
          <w:szCs w:val="24"/>
        </w:rPr>
        <w:t>seasonal</w:t>
      </w:r>
      <w:proofErr w:type="gramEnd"/>
      <w:r>
        <w:rPr>
          <w:sz w:val="24"/>
          <w:szCs w:val="24"/>
        </w:rPr>
        <w:t xml:space="preserve"> graph</w:t>
      </w:r>
    </w:p>
    <w:p w:rsidR="00C476C0" w:rsidRDefault="00C476C0">
      <w:pPr>
        <w:spacing w:before="18" w:line="280" w:lineRule="exact"/>
        <w:rPr>
          <w:sz w:val="28"/>
          <w:szCs w:val="28"/>
        </w:rPr>
      </w:pPr>
    </w:p>
    <w:p w:rsidR="00C476C0" w:rsidRDefault="00AB7B9A">
      <w:pPr>
        <w:ind w:left="112"/>
        <w:rPr>
          <w:sz w:val="24"/>
          <w:szCs w:val="24"/>
        </w:rPr>
      </w:pPr>
      <w:r>
        <w:rPr>
          <w:sz w:val="24"/>
          <w:szCs w:val="24"/>
        </w:rPr>
        <w:t>E (t) is the random error component at time t.</w:t>
      </w:r>
    </w:p>
    <w:p w:rsidR="00C476C0" w:rsidRDefault="00C476C0">
      <w:pPr>
        <w:spacing w:before="18" w:line="280" w:lineRule="exact"/>
        <w:rPr>
          <w:sz w:val="28"/>
          <w:szCs w:val="28"/>
        </w:rPr>
      </w:pPr>
    </w:p>
    <w:p w:rsidR="00C476C0" w:rsidRDefault="00642629">
      <w:pPr>
        <w:ind w:left="1670"/>
      </w:pPr>
      <w:r>
        <w:rPr>
          <w:noProof/>
          <w:lang w:val="en-IN" w:eastAsia="en-IN"/>
        </w:rPr>
        <w:drawing>
          <wp:inline distT="0" distB="0" distL="0" distR="0">
            <wp:extent cx="3889375" cy="131000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89375" cy="1310005"/>
                    </a:xfrm>
                    <a:prstGeom prst="rect">
                      <a:avLst/>
                    </a:prstGeom>
                    <a:noFill/>
                    <a:ln>
                      <a:noFill/>
                    </a:ln>
                  </pic:spPr>
                </pic:pic>
              </a:graphicData>
            </a:graphic>
          </wp:inline>
        </w:drawing>
      </w:r>
    </w:p>
    <w:p w:rsidR="00C476C0" w:rsidRDefault="00C476C0">
      <w:pPr>
        <w:spacing w:before="18" w:line="280" w:lineRule="exact"/>
        <w:rPr>
          <w:sz w:val="28"/>
          <w:szCs w:val="28"/>
        </w:rPr>
      </w:pPr>
    </w:p>
    <w:p w:rsidR="00C476C0" w:rsidRDefault="00AB7B9A">
      <w:pPr>
        <w:ind w:left="3259" w:right="3175"/>
        <w:jc w:val="center"/>
        <w:rPr>
          <w:sz w:val="24"/>
          <w:szCs w:val="24"/>
        </w:rPr>
      </w:pPr>
      <w:proofErr w:type="gramStart"/>
      <w:r>
        <w:rPr>
          <w:sz w:val="24"/>
          <w:szCs w:val="24"/>
        </w:rPr>
        <w:t>randomness</w:t>
      </w:r>
      <w:proofErr w:type="gramEnd"/>
      <w:r>
        <w:rPr>
          <w:sz w:val="24"/>
          <w:szCs w:val="24"/>
        </w:rPr>
        <w:t xml:space="preserve"> graph</w:t>
      </w:r>
    </w:p>
    <w:p w:rsidR="00C476C0" w:rsidRDefault="00C476C0">
      <w:pPr>
        <w:spacing w:before="18" w:line="280" w:lineRule="exact"/>
        <w:rPr>
          <w:sz w:val="28"/>
          <w:szCs w:val="28"/>
        </w:rPr>
      </w:pPr>
    </w:p>
    <w:p w:rsidR="00C476C0" w:rsidRDefault="00AB7B9A">
      <w:pPr>
        <w:ind w:left="112"/>
        <w:rPr>
          <w:sz w:val="24"/>
          <w:szCs w:val="24"/>
        </w:rPr>
      </w:pPr>
      <w:r>
        <w:rPr>
          <w:b/>
          <w:sz w:val="24"/>
          <w:szCs w:val="24"/>
        </w:rPr>
        <w:t xml:space="preserve">1. Test </w:t>
      </w:r>
      <w:proofErr w:type="spellStart"/>
      <w:r>
        <w:rPr>
          <w:b/>
          <w:sz w:val="24"/>
          <w:szCs w:val="24"/>
        </w:rPr>
        <w:t>stationarity</w:t>
      </w:r>
      <w:proofErr w:type="spellEnd"/>
      <w:r>
        <w:rPr>
          <w:b/>
          <w:sz w:val="24"/>
          <w:szCs w:val="24"/>
        </w:rPr>
        <w:t xml:space="preserve"> of the time series (ADF)</w:t>
      </w:r>
    </w:p>
    <w:p w:rsidR="00C476C0" w:rsidRDefault="00C476C0">
      <w:pPr>
        <w:spacing w:before="18" w:line="280" w:lineRule="exact"/>
        <w:rPr>
          <w:sz w:val="28"/>
          <w:szCs w:val="28"/>
        </w:rPr>
      </w:pPr>
    </w:p>
    <w:p w:rsidR="00C476C0" w:rsidRDefault="00AB7B9A">
      <w:pPr>
        <w:spacing w:line="360" w:lineRule="auto"/>
        <w:ind w:left="112" w:right="325"/>
        <w:rPr>
          <w:sz w:val="24"/>
          <w:szCs w:val="24"/>
        </w:rPr>
      </w:pPr>
      <w:r>
        <w:rPr>
          <w:sz w:val="24"/>
          <w:szCs w:val="24"/>
        </w:rPr>
        <w:t xml:space="preserve">In order to test the </w:t>
      </w:r>
      <w:proofErr w:type="spellStart"/>
      <w:r>
        <w:rPr>
          <w:sz w:val="24"/>
          <w:szCs w:val="24"/>
        </w:rPr>
        <w:t>stationarity</w:t>
      </w:r>
      <w:proofErr w:type="spellEnd"/>
      <w:r>
        <w:rPr>
          <w:sz w:val="24"/>
          <w:szCs w:val="24"/>
        </w:rPr>
        <w:t xml:space="preserve"> of the time series, let’s run the Augmented Dickey-Fuller Test using the </w:t>
      </w:r>
      <w:proofErr w:type="spellStart"/>
      <w:r>
        <w:rPr>
          <w:sz w:val="24"/>
          <w:szCs w:val="24"/>
        </w:rPr>
        <w:t>adf</w:t>
      </w:r>
      <w:proofErr w:type="spellEnd"/>
      <w:r>
        <w:rPr>
          <w:sz w:val="24"/>
          <w:szCs w:val="24"/>
        </w:rPr>
        <w:t xml:space="preserve"> test function from the </w:t>
      </w:r>
      <w:proofErr w:type="spellStart"/>
      <w:r>
        <w:rPr>
          <w:sz w:val="24"/>
          <w:szCs w:val="24"/>
        </w:rPr>
        <w:t>tseries</w:t>
      </w:r>
      <w:proofErr w:type="spellEnd"/>
      <w:r>
        <w:rPr>
          <w:sz w:val="24"/>
          <w:szCs w:val="24"/>
        </w:rPr>
        <w:t xml:space="preserve"> R package.</w:t>
      </w:r>
    </w:p>
    <w:p w:rsidR="00C476C0" w:rsidRDefault="00C476C0">
      <w:pPr>
        <w:spacing w:before="4" w:line="160" w:lineRule="exact"/>
        <w:rPr>
          <w:sz w:val="16"/>
          <w:szCs w:val="16"/>
        </w:rPr>
      </w:pPr>
    </w:p>
    <w:p w:rsidR="00C476C0" w:rsidRDefault="00AB7B9A">
      <w:pPr>
        <w:ind w:left="112"/>
        <w:rPr>
          <w:sz w:val="24"/>
          <w:szCs w:val="24"/>
        </w:rPr>
      </w:pPr>
      <w:r>
        <w:rPr>
          <w:sz w:val="24"/>
          <w:szCs w:val="24"/>
        </w:rPr>
        <w:t>First set the hypothesis test:</w:t>
      </w:r>
    </w:p>
    <w:p w:rsidR="00C476C0" w:rsidRDefault="00C476C0">
      <w:pPr>
        <w:spacing w:before="17" w:line="280" w:lineRule="exact"/>
        <w:rPr>
          <w:sz w:val="28"/>
          <w:szCs w:val="28"/>
        </w:rPr>
      </w:pPr>
    </w:p>
    <w:p w:rsidR="00C476C0" w:rsidRDefault="00AB7B9A">
      <w:pPr>
        <w:ind w:left="112"/>
        <w:rPr>
          <w:sz w:val="24"/>
          <w:szCs w:val="24"/>
        </w:rPr>
      </w:pPr>
      <w:r>
        <w:rPr>
          <w:position w:val="2"/>
          <w:sz w:val="24"/>
          <w:szCs w:val="24"/>
        </w:rPr>
        <w:t xml:space="preserve">The null hypothesis </w:t>
      </w:r>
      <w:proofErr w:type="gramStart"/>
      <w:r>
        <w:rPr>
          <w:position w:val="2"/>
          <w:sz w:val="24"/>
          <w:szCs w:val="24"/>
        </w:rPr>
        <w:t>H</w:t>
      </w:r>
      <w:r>
        <w:rPr>
          <w:sz w:val="16"/>
          <w:szCs w:val="16"/>
        </w:rPr>
        <w:t xml:space="preserve">0  </w:t>
      </w:r>
      <w:r>
        <w:rPr>
          <w:position w:val="2"/>
          <w:sz w:val="24"/>
          <w:szCs w:val="24"/>
        </w:rPr>
        <w:t>:</w:t>
      </w:r>
      <w:proofErr w:type="gramEnd"/>
      <w:r>
        <w:rPr>
          <w:position w:val="2"/>
          <w:sz w:val="24"/>
          <w:szCs w:val="24"/>
        </w:rPr>
        <w:t xml:space="preserve"> that the time series is non stationary</w:t>
      </w:r>
    </w:p>
    <w:p w:rsidR="00C476C0" w:rsidRDefault="00C476C0">
      <w:pPr>
        <w:spacing w:before="15" w:line="280" w:lineRule="exact"/>
        <w:rPr>
          <w:sz w:val="28"/>
          <w:szCs w:val="28"/>
        </w:rPr>
      </w:pPr>
    </w:p>
    <w:p w:rsidR="00C476C0" w:rsidRDefault="00AB7B9A">
      <w:pPr>
        <w:ind w:left="112"/>
        <w:rPr>
          <w:sz w:val="24"/>
          <w:szCs w:val="24"/>
        </w:rPr>
      </w:pPr>
      <w:r>
        <w:rPr>
          <w:position w:val="2"/>
          <w:sz w:val="24"/>
          <w:szCs w:val="24"/>
        </w:rPr>
        <w:t xml:space="preserve">The alternative hypothesis </w:t>
      </w:r>
      <w:proofErr w:type="gramStart"/>
      <w:r>
        <w:rPr>
          <w:position w:val="2"/>
          <w:sz w:val="24"/>
          <w:szCs w:val="24"/>
        </w:rPr>
        <w:t>H</w:t>
      </w:r>
      <w:r>
        <w:rPr>
          <w:sz w:val="16"/>
          <w:szCs w:val="16"/>
        </w:rPr>
        <w:t xml:space="preserve">a  </w:t>
      </w:r>
      <w:r>
        <w:rPr>
          <w:position w:val="2"/>
          <w:sz w:val="24"/>
          <w:szCs w:val="24"/>
        </w:rPr>
        <w:t>:</w:t>
      </w:r>
      <w:proofErr w:type="gramEnd"/>
      <w:r>
        <w:rPr>
          <w:position w:val="2"/>
          <w:sz w:val="24"/>
          <w:szCs w:val="24"/>
        </w:rPr>
        <w:t xml:space="preserve"> that the time series is stationary</w:t>
      </w:r>
    </w:p>
    <w:p w:rsidR="00C476C0" w:rsidRDefault="00C476C0">
      <w:pPr>
        <w:spacing w:before="16" w:line="280" w:lineRule="exact"/>
        <w:rPr>
          <w:sz w:val="28"/>
          <w:szCs w:val="28"/>
        </w:rPr>
      </w:pPr>
    </w:p>
    <w:p w:rsidR="00C476C0" w:rsidRDefault="00C476C0">
      <w:pPr>
        <w:spacing w:line="200" w:lineRule="exact"/>
      </w:pPr>
    </w:p>
    <w:p w:rsidR="00C476C0" w:rsidRDefault="00C476C0">
      <w:pPr>
        <w:spacing w:line="200" w:lineRule="exact"/>
      </w:pPr>
    </w:p>
    <w:p w:rsidR="00C476C0" w:rsidRDefault="00C476C0">
      <w:pPr>
        <w:spacing w:line="200" w:lineRule="exact"/>
      </w:pPr>
    </w:p>
    <w:p w:rsidR="00C476C0" w:rsidRDefault="00C476C0">
      <w:pPr>
        <w:spacing w:line="200" w:lineRule="exact"/>
      </w:pPr>
    </w:p>
    <w:p w:rsidR="00C476C0" w:rsidRDefault="00C476C0">
      <w:pPr>
        <w:spacing w:line="200" w:lineRule="exact"/>
      </w:pPr>
    </w:p>
    <w:p w:rsidR="00C476C0" w:rsidRDefault="00C476C0">
      <w:pPr>
        <w:spacing w:line="200" w:lineRule="exact"/>
      </w:pPr>
    </w:p>
    <w:p w:rsidR="00C476C0" w:rsidRDefault="00C476C0">
      <w:pPr>
        <w:spacing w:line="200" w:lineRule="exact"/>
      </w:pPr>
    </w:p>
    <w:p w:rsidR="00C476C0" w:rsidRDefault="00C476C0">
      <w:pPr>
        <w:spacing w:line="200" w:lineRule="exact"/>
      </w:pPr>
    </w:p>
    <w:p w:rsidR="00C476C0" w:rsidRDefault="00C476C0">
      <w:pPr>
        <w:spacing w:line="200" w:lineRule="exact"/>
      </w:pPr>
    </w:p>
    <w:p w:rsidR="00C476C0" w:rsidRDefault="00C476C0">
      <w:pPr>
        <w:spacing w:line="200" w:lineRule="exact"/>
      </w:pPr>
    </w:p>
    <w:p w:rsidR="00C476C0" w:rsidRDefault="00C476C0">
      <w:pPr>
        <w:spacing w:line="200" w:lineRule="exact"/>
      </w:pPr>
    </w:p>
    <w:p w:rsidR="00C476C0" w:rsidRDefault="00C476C0">
      <w:pPr>
        <w:spacing w:line="200" w:lineRule="exact"/>
      </w:pPr>
    </w:p>
    <w:p w:rsidR="00C476C0" w:rsidRDefault="00C476C0">
      <w:pPr>
        <w:spacing w:line="200" w:lineRule="exact"/>
      </w:pPr>
    </w:p>
    <w:p w:rsidR="00C476C0" w:rsidRDefault="00BB18DD" w:rsidP="00BB18DD">
      <w:pPr>
        <w:tabs>
          <w:tab w:val="left" w:pos="3060"/>
        </w:tabs>
        <w:spacing w:line="200" w:lineRule="exact"/>
      </w:pPr>
      <w:r>
        <w:tab/>
      </w:r>
      <w:bookmarkStart w:id="0" w:name="_GoBack"/>
      <w:bookmarkEnd w:id="0"/>
    </w:p>
    <w:p w:rsidR="00C476C0" w:rsidRDefault="00C476C0">
      <w:pPr>
        <w:spacing w:line="200" w:lineRule="exact"/>
      </w:pPr>
    </w:p>
    <w:p w:rsidR="00C476C0" w:rsidRDefault="00C476C0">
      <w:pPr>
        <w:spacing w:line="200" w:lineRule="exact"/>
      </w:pPr>
    </w:p>
    <w:p w:rsidR="00C476C0" w:rsidRDefault="00C476C0">
      <w:pPr>
        <w:spacing w:line="200" w:lineRule="exact"/>
      </w:pPr>
    </w:p>
    <w:p w:rsidR="00C476C0" w:rsidRDefault="00C476C0">
      <w:pPr>
        <w:spacing w:line="200" w:lineRule="exact"/>
      </w:pPr>
    </w:p>
    <w:p w:rsidR="00C476C0" w:rsidRDefault="00C476C0">
      <w:pPr>
        <w:spacing w:line="200" w:lineRule="exact"/>
      </w:pPr>
    </w:p>
    <w:p w:rsidR="00C476C0" w:rsidRDefault="00C476C0">
      <w:pPr>
        <w:spacing w:line="200" w:lineRule="exact"/>
      </w:pPr>
    </w:p>
    <w:p w:rsidR="00C476C0" w:rsidRDefault="00C476C0">
      <w:pPr>
        <w:spacing w:line="200" w:lineRule="exact"/>
      </w:pPr>
    </w:p>
    <w:p w:rsidR="00C476C0" w:rsidRDefault="00C476C0">
      <w:pPr>
        <w:spacing w:line="200" w:lineRule="exact"/>
      </w:pPr>
    </w:p>
    <w:p w:rsidR="00C476C0" w:rsidRDefault="00C476C0">
      <w:pPr>
        <w:spacing w:line="200" w:lineRule="exact"/>
      </w:pPr>
    </w:p>
    <w:p w:rsidR="00C476C0" w:rsidRDefault="00C476C0">
      <w:pPr>
        <w:spacing w:line="200" w:lineRule="exact"/>
      </w:pPr>
    </w:p>
    <w:p w:rsidR="00C476C0" w:rsidRDefault="00C476C0" w:rsidP="00CB0268">
      <w:pPr>
        <w:spacing w:before="12"/>
        <w:ind w:right="3908"/>
        <w:rPr>
          <w:rFonts w:ascii="Calibri" w:eastAsia="Calibri" w:hAnsi="Calibri" w:cs="Calibri"/>
          <w:sz w:val="22"/>
          <w:szCs w:val="22"/>
        </w:rPr>
        <w:sectPr w:rsidR="00C476C0">
          <w:footerReference w:type="default" r:id="rId17"/>
          <w:pgSz w:w="11920" w:h="16840"/>
          <w:pgMar w:top="1140" w:right="1680" w:bottom="280" w:left="1680" w:header="0" w:footer="0" w:gutter="0"/>
          <w:cols w:space="720"/>
        </w:sectPr>
      </w:pPr>
    </w:p>
    <w:p w:rsidR="00C476C0" w:rsidRDefault="00C476C0">
      <w:pPr>
        <w:spacing w:line="200" w:lineRule="exact"/>
      </w:pPr>
    </w:p>
    <w:p w:rsidR="00C476C0" w:rsidRDefault="00AB7B9A">
      <w:pPr>
        <w:ind w:left="2373" w:right="2284"/>
        <w:jc w:val="center"/>
        <w:rPr>
          <w:sz w:val="28"/>
          <w:szCs w:val="28"/>
        </w:rPr>
      </w:pPr>
      <w:r>
        <w:rPr>
          <w:b/>
          <w:sz w:val="28"/>
          <w:szCs w:val="28"/>
        </w:rPr>
        <w:t>INTERPRETATION AND FINDINGS</w:t>
      </w:r>
    </w:p>
    <w:p w:rsidR="00C476C0" w:rsidRDefault="00C476C0">
      <w:pPr>
        <w:spacing w:line="200" w:lineRule="exact"/>
      </w:pPr>
    </w:p>
    <w:p w:rsidR="00C476C0" w:rsidRDefault="00C476C0">
      <w:pPr>
        <w:spacing w:line="200" w:lineRule="exact"/>
      </w:pPr>
    </w:p>
    <w:p w:rsidR="00C476C0" w:rsidRDefault="00C476C0">
      <w:pPr>
        <w:spacing w:line="200" w:lineRule="exact"/>
      </w:pPr>
    </w:p>
    <w:p w:rsidR="00C476C0" w:rsidRDefault="00C476C0">
      <w:pPr>
        <w:spacing w:before="14" w:line="280" w:lineRule="exact"/>
        <w:rPr>
          <w:sz w:val="28"/>
          <w:szCs w:val="28"/>
        </w:rPr>
      </w:pPr>
    </w:p>
    <w:p w:rsidR="00C476C0" w:rsidRDefault="00AB7B9A">
      <w:pPr>
        <w:spacing w:line="360" w:lineRule="auto"/>
        <w:ind w:left="112" w:right="279"/>
        <w:rPr>
          <w:sz w:val="24"/>
          <w:szCs w:val="24"/>
        </w:rPr>
      </w:pPr>
      <w:r>
        <w:rPr>
          <w:sz w:val="24"/>
          <w:szCs w:val="24"/>
        </w:rPr>
        <w:t>Here we find the output for 10 years. These 10 years can be varied accordingly. Here the data set is from 1949-1960. The blue curve represents the trend in the next 10 years (1961-1970), and the shaded part of the curve represents the maximum and minimum value of variation.</w:t>
      </w:r>
    </w:p>
    <w:p w:rsidR="00C476C0" w:rsidRDefault="00C476C0">
      <w:pPr>
        <w:spacing w:before="5" w:line="160" w:lineRule="exact"/>
        <w:rPr>
          <w:sz w:val="16"/>
          <w:szCs w:val="16"/>
        </w:rPr>
      </w:pPr>
    </w:p>
    <w:p w:rsidR="00C476C0" w:rsidRDefault="00AB7B9A">
      <w:pPr>
        <w:ind w:left="112" w:right="5562"/>
        <w:rPr>
          <w:sz w:val="24"/>
          <w:szCs w:val="24"/>
        </w:rPr>
      </w:pPr>
      <w:r>
        <w:rPr>
          <w:sz w:val="24"/>
          <w:szCs w:val="24"/>
        </w:rPr>
        <w:t xml:space="preserve">Best model: ARIMA(0,1,1)(2,1,0)[12] Series: </w:t>
      </w:r>
      <w:proofErr w:type="spellStart"/>
      <w:r>
        <w:rPr>
          <w:sz w:val="24"/>
          <w:szCs w:val="24"/>
        </w:rPr>
        <w:t>AirPassengers</w:t>
      </w:r>
      <w:proofErr w:type="spellEnd"/>
      <w:r>
        <w:rPr>
          <w:sz w:val="24"/>
          <w:szCs w:val="24"/>
        </w:rPr>
        <w:t xml:space="preserve"> ARIMA(0,1,1)(2,1,0)[12]</w:t>
      </w:r>
    </w:p>
    <w:p w:rsidR="00C476C0" w:rsidRDefault="00C476C0">
      <w:pPr>
        <w:spacing w:before="4" w:line="160" w:lineRule="exact"/>
        <w:rPr>
          <w:sz w:val="17"/>
          <w:szCs w:val="17"/>
        </w:rPr>
      </w:pPr>
    </w:p>
    <w:p w:rsidR="00C476C0" w:rsidRDefault="00C476C0">
      <w:pPr>
        <w:spacing w:line="200" w:lineRule="exact"/>
      </w:pPr>
    </w:p>
    <w:p w:rsidR="00C476C0" w:rsidRDefault="00C476C0">
      <w:pPr>
        <w:spacing w:line="200" w:lineRule="exact"/>
      </w:pPr>
    </w:p>
    <w:p w:rsidR="00C476C0" w:rsidRDefault="00642629">
      <w:pPr>
        <w:ind w:left="905"/>
      </w:pPr>
      <w:r>
        <w:rPr>
          <w:noProof/>
          <w:lang w:val="en-IN" w:eastAsia="en-IN"/>
        </w:rPr>
        <w:drawing>
          <wp:inline distT="0" distB="0" distL="0" distR="0">
            <wp:extent cx="4872355" cy="1678940"/>
            <wp:effectExtent l="0" t="0" r="444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872355" cy="1678940"/>
                    </a:xfrm>
                    <a:prstGeom prst="rect">
                      <a:avLst/>
                    </a:prstGeom>
                    <a:noFill/>
                    <a:ln>
                      <a:noFill/>
                    </a:ln>
                  </pic:spPr>
                </pic:pic>
              </a:graphicData>
            </a:graphic>
          </wp:inline>
        </w:drawing>
      </w:r>
    </w:p>
    <w:p w:rsidR="00C476C0" w:rsidRDefault="00C476C0">
      <w:pPr>
        <w:spacing w:line="200" w:lineRule="exact"/>
      </w:pPr>
    </w:p>
    <w:p w:rsidR="00C476C0" w:rsidRDefault="00C476C0">
      <w:pPr>
        <w:spacing w:line="200" w:lineRule="exact"/>
      </w:pPr>
    </w:p>
    <w:p w:rsidR="00C476C0" w:rsidRDefault="00C476C0">
      <w:pPr>
        <w:spacing w:line="200" w:lineRule="exact"/>
      </w:pPr>
    </w:p>
    <w:p w:rsidR="00C476C0" w:rsidRDefault="00C476C0">
      <w:pPr>
        <w:spacing w:before="14" w:line="260" w:lineRule="exact"/>
        <w:rPr>
          <w:sz w:val="26"/>
          <w:szCs w:val="26"/>
        </w:rPr>
      </w:pPr>
    </w:p>
    <w:p w:rsidR="00C476C0" w:rsidRDefault="00AB7B9A">
      <w:pPr>
        <w:ind w:left="112"/>
        <w:rPr>
          <w:sz w:val="24"/>
          <w:szCs w:val="24"/>
        </w:rPr>
      </w:pPr>
      <w:r>
        <w:rPr>
          <w:b/>
          <w:sz w:val="24"/>
          <w:szCs w:val="24"/>
        </w:rPr>
        <w:t>Validating the forecast</w:t>
      </w:r>
      <w:r>
        <w:rPr>
          <w:sz w:val="24"/>
          <w:szCs w:val="24"/>
        </w:rPr>
        <w:t>:</w:t>
      </w:r>
    </w:p>
    <w:p w:rsidR="00C476C0" w:rsidRDefault="00C476C0">
      <w:pPr>
        <w:spacing w:before="18" w:line="280" w:lineRule="exact"/>
        <w:rPr>
          <w:sz w:val="28"/>
          <w:szCs w:val="28"/>
        </w:rPr>
      </w:pPr>
    </w:p>
    <w:p w:rsidR="00C476C0" w:rsidRDefault="00AB7B9A">
      <w:pPr>
        <w:ind w:left="112"/>
        <w:rPr>
          <w:sz w:val="24"/>
          <w:szCs w:val="24"/>
        </w:rPr>
      </w:pPr>
      <w:r>
        <w:rPr>
          <w:sz w:val="24"/>
          <w:szCs w:val="24"/>
        </w:rPr>
        <w:t>Here we find the accuracy of the predicted value for the given input period.</w:t>
      </w:r>
    </w:p>
    <w:p w:rsidR="00C476C0" w:rsidRDefault="00C476C0">
      <w:pPr>
        <w:spacing w:before="18" w:line="280" w:lineRule="exact"/>
        <w:rPr>
          <w:sz w:val="28"/>
          <w:szCs w:val="28"/>
        </w:rPr>
      </w:pPr>
    </w:p>
    <w:p w:rsidR="00C476C0" w:rsidRDefault="00AB7B9A">
      <w:pPr>
        <w:spacing w:line="360" w:lineRule="auto"/>
        <w:ind w:left="112" w:right="102"/>
        <w:rPr>
          <w:sz w:val="24"/>
          <w:szCs w:val="24"/>
        </w:rPr>
      </w:pPr>
      <w:r>
        <w:rPr>
          <w:sz w:val="24"/>
          <w:szCs w:val="24"/>
        </w:rPr>
        <w:t xml:space="preserve">The </w:t>
      </w:r>
      <w:proofErr w:type="spellStart"/>
      <w:r>
        <w:rPr>
          <w:b/>
          <w:sz w:val="24"/>
          <w:szCs w:val="24"/>
        </w:rPr>
        <w:t>Ljung</w:t>
      </w:r>
      <w:proofErr w:type="spellEnd"/>
      <w:r>
        <w:rPr>
          <w:b/>
          <w:sz w:val="24"/>
          <w:szCs w:val="24"/>
        </w:rPr>
        <w:t xml:space="preserve">–Box test </w:t>
      </w:r>
      <w:r>
        <w:rPr>
          <w:sz w:val="24"/>
          <w:szCs w:val="24"/>
        </w:rPr>
        <w:t>is a type of statistical test of whether any of a group of autocorrelations of a time series are different from zero. Instead of testing randomness at each distinct lag, it tests the overall randomness based on a number of lags, and is therefore a portmanteau test.</w:t>
      </w:r>
    </w:p>
    <w:p w:rsidR="00C476C0" w:rsidRDefault="00C476C0">
      <w:pPr>
        <w:spacing w:before="4" w:line="160" w:lineRule="exact"/>
        <w:rPr>
          <w:sz w:val="16"/>
          <w:szCs w:val="16"/>
        </w:rPr>
      </w:pPr>
    </w:p>
    <w:p w:rsidR="00C476C0" w:rsidRDefault="00642629">
      <w:pPr>
        <w:ind w:left="905"/>
      </w:pPr>
      <w:r>
        <w:rPr>
          <w:noProof/>
          <w:lang w:val="en-IN" w:eastAsia="en-IN"/>
        </w:rPr>
        <w:drawing>
          <wp:inline distT="0" distB="0" distL="0" distR="0">
            <wp:extent cx="4872355" cy="927735"/>
            <wp:effectExtent l="0" t="0" r="4445"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872355" cy="927735"/>
                    </a:xfrm>
                    <a:prstGeom prst="rect">
                      <a:avLst/>
                    </a:prstGeom>
                    <a:noFill/>
                    <a:ln>
                      <a:noFill/>
                    </a:ln>
                  </pic:spPr>
                </pic:pic>
              </a:graphicData>
            </a:graphic>
          </wp:inline>
        </w:drawing>
      </w:r>
    </w:p>
    <w:p w:rsidR="00C476C0" w:rsidRDefault="00C476C0">
      <w:pPr>
        <w:spacing w:before="2" w:line="100" w:lineRule="exact"/>
        <w:rPr>
          <w:sz w:val="11"/>
          <w:szCs w:val="11"/>
        </w:rPr>
      </w:pPr>
    </w:p>
    <w:p w:rsidR="00C476C0" w:rsidRDefault="00C476C0">
      <w:pPr>
        <w:spacing w:line="200" w:lineRule="exact"/>
      </w:pPr>
    </w:p>
    <w:p w:rsidR="00C476C0" w:rsidRDefault="00AB7B9A">
      <w:pPr>
        <w:spacing w:line="358" w:lineRule="auto"/>
        <w:ind w:left="112" w:right="70"/>
        <w:rPr>
          <w:sz w:val="24"/>
          <w:szCs w:val="24"/>
        </w:rPr>
        <w:sectPr w:rsidR="00C476C0">
          <w:footerReference w:type="default" r:id="rId20"/>
          <w:pgSz w:w="11920" w:h="16840"/>
          <w:pgMar w:top="1180" w:right="1080" w:bottom="280" w:left="1420" w:header="0" w:footer="998" w:gutter="0"/>
          <w:pgNumType w:start="16"/>
          <w:cols w:space="720"/>
        </w:sectPr>
      </w:pPr>
      <w:r>
        <w:rPr>
          <w:sz w:val="24"/>
          <w:szCs w:val="24"/>
        </w:rPr>
        <w:t>We can arbitrarily select the lag value i.e., 5</w:t>
      </w:r>
      <w:proofErr w:type="gramStart"/>
      <w:r>
        <w:rPr>
          <w:sz w:val="24"/>
          <w:szCs w:val="24"/>
        </w:rPr>
        <w:t>,10,15</w:t>
      </w:r>
      <w:proofErr w:type="gramEnd"/>
      <w:r>
        <w:rPr>
          <w:sz w:val="24"/>
          <w:szCs w:val="24"/>
        </w:rPr>
        <w:t xml:space="preserve"> ,</w:t>
      </w:r>
      <w:proofErr w:type="spellStart"/>
      <w:r>
        <w:rPr>
          <w:sz w:val="24"/>
          <w:szCs w:val="24"/>
        </w:rPr>
        <w:t>etc</w:t>
      </w:r>
      <w:proofErr w:type="spellEnd"/>
      <w:r>
        <w:rPr>
          <w:sz w:val="24"/>
          <w:szCs w:val="24"/>
        </w:rPr>
        <w:t xml:space="preserve"> and the p-values  are insignificant which indicates that the mode</w:t>
      </w:r>
      <w:r w:rsidR="00CB0268">
        <w:rPr>
          <w:sz w:val="24"/>
          <w:szCs w:val="24"/>
        </w:rPr>
        <w:t>l is free from auto-correlation</w:t>
      </w:r>
    </w:p>
    <w:p w:rsidR="00C476C0" w:rsidRPr="00CB0268" w:rsidRDefault="00C476C0" w:rsidP="00CB0268">
      <w:pPr>
        <w:spacing w:before="61" w:line="300" w:lineRule="exact"/>
        <w:ind w:right="3180"/>
        <w:rPr>
          <w:sz w:val="28"/>
          <w:szCs w:val="28"/>
        </w:rPr>
      </w:pPr>
    </w:p>
    <w:p w:rsidR="00C476C0" w:rsidRDefault="00C476C0">
      <w:pPr>
        <w:spacing w:line="200" w:lineRule="exact"/>
      </w:pPr>
    </w:p>
    <w:p w:rsidR="00C476C0" w:rsidRDefault="00C476C0">
      <w:pPr>
        <w:spacing w:line="200" w:lineRule="exact"/>
      </w:pPr>
    </w:p>
    <w:p w:rsidR="00C476C0" w:rsidRDefault="00AB7B9A">
      <w:pPr>
        <w:spacing w:before="7"/>
        <w:ind w:left="112"/>
        <w:rPr>
          <w:rFonts w:ascii="Calibri" w:eastAsia="Calibri" w:hAnsi="Calibri" w:cs="Calibri"/>
          <w:sz w:val="24"/>
          <w:szCs w:val="24"/>
        </w:rPr>
      </w:pPr>
      <w:r>
        <w:rPr>
          <w:rFonts w:ascii="Calibri" w:eastAsia="Calibri" w:hAnsi="Calibri" w:cs="Calibri"/>
          <w:b/>
          <w:sz w:val="24"/>
          <w:szCs w:val="24"/>
        </w:rPr>
        <w:t>Code:</w:t>
      </w:r>
    </w:p>
    <w:p w:rsidR="00C476C0" w:rsidRDefault="00C476C0">
      <w:pPr>
        <w:spacing w:before="6" w:line="180" w:lineRule="exact"/>
        <w:rPr>
          <w:sz w:val="18"/>
          <w:szCs w:val="18"/>
        </w:rPr>
      </w:pPr>
    </w:p>
    <w:p w:rsidR="00C476C0" w:rsidRDefault="00AB7B9A">
      <w:pPr>
        <w:spacing w:line="499" w:lineRule="auto"/>
        <w:ind w:left="112" w:right="6654"/>
        <w:rPr>
          <w:sz w:val="24"/>
          <w:szCs w:val="24"/>
        </w:rPr>
      </w:pPr>
      <w:proofErr w:type="spellStart"/>
      <w:r>
        <w:rPr>
          <w:sz w:val="24"/>
          <w:szCs w:val="24"/>
        </w:rPr>
        <w:t>install.packages</w:t>
      </w:r>
      <w:proofErr w:type="spellEnd"/>
      <w:r>
        <w:rPr>
          <w:sz w:val="24"/>
          <w:szCs w:val="24"/>
        </w:rPr>
        <w:t>('forecast') library(forecast) data("</w:t>
      </w:r>
      <w:proofErr w:type="spellStart"/>
      <w:r>
        <w:rPr>
          <w:sz w:val="24"/>
          <w:szCs w:val="24"/>
        </w:rPr>
        <w:t>AirPassengers</w:t>
      </w:r>
      <w:proofErr w:type="spellEnd"/>
      <w:r>
        <w:rPr>
          <w:sz w:val="24"/>
          <w:szCs w:val="24"/>
        </w:rPr>
        <w:t>") class(</w:t>
      </w:r>
      <w:proofErr w:type="spellStart"/>
      <w:r>
        <w:rPr>
          <w:sz w:val="24"/>
          <w:szCs w:val="24"/>
        </w:rPr>
        <w:t>AirPassengers</w:t>
      </w:r>
      <w:proofErr w:type="spellEnd"/>
      <w:r>
        <w:rPr>
          <w:sz w:val="24"/>
          <w:szCs w:val="24"/>
        </w:rPr>
        <w:t>) start(</w:t>
      </w:r>
      <w:proofErr w:type="spellStart"/>
      <w:r>
        <w:rPr>
          <w:sz w:val="24"/>
          <w:szCs w:val="24"/>
        </w:rPr>
        <w:t>AirPassengers</w:t>
      </w:r>
      <w:proofErr w:type="spellEnd"/>
      <w:r>
        <w:rPr>
          <w:sz w:val="24"/>
          <w:szCs w:val="24"/>
        </w:rPr>
        <w:t>) end(</w:t>
      </w:r>
      <w:proofErr w:type="spellStart"/>
      <w:r>
        <w:rPr>
          <w:sz w:val="24"/>
          <w:szCs w:val="24"/>
        </w:rPr>
        <w:t>AirPassengers</w:t>
      </w:r>
      <w:proofErr w:type="spellEnd"/>
      <w:r>
        <w:rPr>
          <w:sz w:val="24"/>
          <w:szCs w:val="24"/>
        </w:rPr>
        <w:t>) frequency(</w:t>
      </w:r>
      <w:proofErr w:type="spellStart"/>
      <w:r>
        <w:rPr>
          <w:sz w:val="24"/>
          <w:szCs w:val="24"/>
        </w:rPr>
        <w:t>AirPassengers</w:t>
      </w:r>
      <w:proofErr w:type="spellEnd"/>
      <w:r>
        <w:rPr>
          <w:sz w:val="24"/>
          <w:szCs w:val="24"/>
        </w:rPr>
        <w:t>) sum(is.na(</w:t>
      </w:r>
      <w:proofErr w:type="spellStart"/>
      <w:r>
        <w:rPr>
          <w:sz w:val="24"/>
          <w:szCs w:val="24"/>
        </w:rPr>
        <w:t>AirPassengers</w:t>
      </w:r>
      <w:proofErr w:type="spellEnd"/>
      <w:r>
        <w:rPr>
          <w:sz w:val="24"/>
          <w:szCs w:val="24"/>
        </w:rPr>
        <w:t>)) summary(</w:t>
      </w:r>
      <w:proofErr w:type="spellStart"/>
      <w:r>
        <w:rPr>
          <w:sz w:val="24"/>
          <w:szCs w:val="24"/>
        </w:rPr>
        <w:t>AirPassengers</w:t>
      </w:r>
      <w:proofErr w:type="spellEnd"/>
      <w:r>
        <w:rPr>
          <w:sz w:val="24"/>
          <w:szCs w:val="24"/>
        </w:rPr>
        <w:t xml:space="preserve">) </w:t>
      </w:r>
      <w:proofErr w:type="spellStart"/>
      <w:r>
        <w:rPr>
          <w:sz w:val="24"/>
          <w:szCs w:val="24"/>
        </w:rPr>
        <w:t>AirPassengers</w:t>
      </w:r>
      <w:proofErr w:type="spellEnd"/>
    </w:p>
    <w:p w:rsidR="00C476C0" w:rsidRDefault="00AB7B9A">
      <w:pPr>
        <w:spacing w:before="10" w:line="500" w:lineRule="auto"/>
        <w:ind w:left="112" w:right="5069"/>
        <w:rPr>
          <w:sz w:val="24"/>
          <w:szCs w:val="24"/>
        </w:rPr>
      </w:pPr>
      <w:proofErr w:type="spellStart"/>
      <w:proofErr w:type="gramStart"/>
      <w:r>
        <w:rPr>
          <w:sz w:val="24"/>
          <w:szCs w:val="24"/>
        </w:rPr>
        <w:t>tsdata</w:t>
      </w:r>
      <w:proofErr w:type="spellEnd"/>
      <w:proofErr w:type="gramEnd"/>
      <w:r>
        <w:rPr>
          <w:sz w:val="24"/>
          <w:szCs w:val="24"/>
        </w:rPr>
        <w:t>&lt;-</w:t>
      </w:r>
      <w:proofErr w:type="spellStart"/>
      <w:r>
        <w:rPr>
          <w:sz w:val="24"/>
          <w:szCs w:val="24"/>
        </w:rPr>
        <w:t>ts</w:t>
      </w:r>
      <w:proofErr w:type="spellEnd"/>
      <w:r>
        <w:rPr>
          <w:sz w:val="24"/>
          <w:szCs w:val="24"/>
        </w:rPr>
        <w:t>(</w:t>
      </w:r>
      <w:proofErr w:type="spellStart"/>
      <w:r>
        <w:rPr>
          <w:sz w:val="24"/>
          <w:szCs w:val="24"/>
        </w:rPr>
        <w:t>AirPassengers,frequency</w:t>
      </w:r>
      <w:proofErr w:type="spellEnd"/>
      <w:r>
        <w:rPr>
          <w:sz w:val="24"/>
          <w:szCs w:val="24"/>
        </w:rPr>
        <w:t xml:space="preserve"> = 12) </w:t>
      </w:r>
      <w:proofErr w:type="spellStart"/>
      <w:r>
        <w:rPr>
          <w:sz w:val="24"/>
          <w:szCs w:val="24"/>
        </w:rPr>
        <w:t>ddata</w:t>
      </w:r>
      <w:proofErr w:type="spellEnd"/>
      <w:r>
        <w:rPr>
          <w:sz w:val="24"/>
          <w:szCs w:val="24"/>
        </w:rPr>
        <w:t>&lt;-decompose(</w:t>
      </w:r>
      <w:proofErr w:type="spellStart"/>
      <w:r>
        <w:rPr>
          <w:sz w:val="24"/>
          <w:szCs w:val="24"/>
        </w:rPr>
        <w:t>tsdata</w:t>
      </w:r>
      <w:proofErr w:type="spellEnd"/>
      <w:r>
        <w:rPr>
          <w:sz w:val="24"/>
          <w:szCs w:val="24"/>
        </w:rPr>
        <w:t>,"multiplicative") plot(</w:t>
      </w:r>
      <w:proofErr w:type="spellStart"/>
      <w:r>
        <w:rPr>
          <w:sz w:val="24"/>
          <w:szCs w:val="24"/>
        </w:rPr>
        <w:t>ddata</w:t>
      </w:r>
      <w:proofErr w:type="spellEnd"/>
      <w:r>
        <w:rPr>
          <w:sz w:val="24"/>
          <w:szCs w:val="24"/>
        </w:rPr>
        <w:t>)</w:t>
      </w:r>
    </w:p>
    <w:p w:rsidR="00C476C0" w:rsidRDefault="00AB7B9A">
      <w:pPr>
        <w:spacing w:before="9" w:line="498" w:lineRule="auto"/>
        <w:ind w:left="112" w:right="7289"/>
        <w:rPr>
          <w:sz w:val="24"/>
          <w:szCs w:val="24"/>
        </w:rPr>
      </w:pPr>
      <w:proofErr w:type="gramStart"/>
      <w:r>
        <w:rPr>
          <w:sz w:val="24"/>
          <w:szCs w:val="24"/>
        </w:rPr>
        <w:t>plot(</w:t>
      </w:r>
      <w:proofErr w:type="spellStart"/>
      <w:proofErr w:type="gramEnd"/>
      <w:r>
        <w:rPr>
          <w:sz w:val="24"/>
          <w:szCs w:val="24"/>
        </w:rPr>
        <w:t>ddata$trend</w:t>
      </w:r>
      <w:proofErr w:type="spellEnd"/>
      <w:r>
        <w:rPr>
          <w:sz w:val="24"/>
          <w:szCs w:val="24"/>
        </w:rPr>
        <w:t>) plot(</w:t>
      </w:r>
      <w:proofErr w:type="spellStart"/>
      <w:r>
        <w:rPr>
          <w:sz w:val="24"/>
          <w:szCs w:val="24"/>
        </w:rPr>
        <w:t>ddata$random</w:t>
      </w:r>
      <w:proofErr w:type="spellEnd"/>
      <w:r>
        <w:rPr>
          <w:sz w:val="24"/>
          <w:szCs w:val="24"/>
        </w:rPr>
        <w:t>) plot(</w:t>
      </w:r>
      <w:proofErr w:type="spellStart"/>
      <w:r>
        <w:rPr>
          <w:sz w:val="24"/>
          <w:szCs w:val="24"/>
        </w:rPr>
        <w:t>AirPassengers</w:t>
      </w:r>
      <w:proofErr w:type="spellEnd"/>
      <w:r>
        <w:rPr>
          <w:sz w:val="24"/>
          <w:szCs w:val="24"/>
        </w:rPr>
        <w:t>)</w:t>
      </w:r>
    </w:p>
    <w:p w:rsidR="00C476C0" w:rsidRDefault="00AB7B9A">
      <w:pPr>
        <w:spacing w:before="11"/>
        <w:ind w:left="112"/>
        <w:rPr>
          <w:sz w:val="24"/>
          <w:szCs w:val="24"/>
        </w:rPr>
      </w:pPr>
      <w:proofErr w:type="spellStart"/>
      <w:proofErr w:type="gramStart"/>
      <w:r>
        <w:rPr>
          <w:sz w:val="24"/>
          <w:szCs w:val="24"/>
        </w:rPr>
        <w:t>abline</w:t>
      </w:r>
      <w:proofErr w:type="spellEnd"/>
      <w:r>
        <w:rPr>
          <w:sz w:val="24"/>
          <w:szCs w:val="24"/>
        </w:rPr>
        <w:t>(</w:t>
      </w:r>
      <w:proofErr w:type="spellStart"/>
      <w:proofErr w:type="gramEnd"/>
      <w:r>
        <w:rPr>
          <w:sz w:val="24"/>
          <w:szCs w:val="24"/>
        </w:rPr>
        <w:t>reg</w:t>
      </w:r>
      <w:proofErr w:type="spellEnd"/>
      <w:r>
        <w:rPr>
          <w:sz w:val="24"/>
          <w:szCs w:val="24"/>
        </w:rPr>
        <w:t>=lm(</w:t>
      </w:r>
      <w:proofErr w:type="spellStart"/>
      <w:r>
        <w:rPr>
          <w:sz w:val="24"/>
          <w:szCs w:val="24"/>
        </w:rPr>
        <w:t>AirPassengers~time</w:t>
      </w:r>
      <w:proofErr w:type="spellEnd"/>
      <w:r>
        <w:rPr>
          <w:sz w:val="24"/>
          <w:szCs w:val="24"/>
        </w:rPr>
        <w:t>(</w:t>
      </w:r>
      <w:proofErr w:type="spellStart"/>
      <w:r>
        <w:rPr>
          <w:sz w:val="24"/>
          <w:szCs w:val="24"/>
        </w:rPr>
        <w:t>AirPassengers</w:t>
      </w:r>
      <w:proofErr w:type="spellEnd"/>
      <w:r>
        <w:rPr>
          <w:sz w:val="24"/>
          <w:szCs w:val="24"/>
        </w:rPr>
        <w:t>)))</w:t>
      </w:r>
    </w:p>
    <w:p w:rsidR="00C476C0" w:rsidRDefault="00C476C0">
      <w:pPr>
        <w:spacing w:before="18" w:line="280" w:lineRule="exact"/>
        <w:rPr>
          <w:sz w:val="28"/>
          <w:szCs w:val="28"/>
        </w:rPr>
      </w:pPr>
    </w:p>
    <w:p w:rsidR="00C476C0" w:rsidRDefault="00AB7B9A">
      <w:pPr>
        <w:ind w:left="112"/>
        <w:rPr>
          <w:sz w:val="24"/>
          <w:szCs w:val="24"/>
        </w:rPr>
      </w:pPr>
      <w:proofErr w:type="gramStart"/>
      <w:r>
        <w:rPr>
          <w:sz w:val="24"/>
          <w:szCs w:val="24"/>
        </w:rPr>
        <w:t>cycle(</w:t>
      </w:r>
      <w:proofErr w:type="spellStart"/>
      <w:proofErr w:type="gramEnd"/>
      <w:r>
        <w:rPr>
          <w:sz w:val="24"/>
          <w:szCs w:val="24"/>
        </w:rPr>
        <w:t>AirPassengers</w:t>
      </w:r>
      <w:proofErr w:type="spellEnd"/>
      <w:r>
        <w:rPr>
          <w:sz w:val="24"/>
          <w:szCs w:val="24"/>
        </w:rPr>
        <w:t>)</w:t>
      </w:r>
    </w:p>
    <w:p w:rsidR="00C476C0" w:rsidRDefault="00C476C0">
      <w:pPr>
        <w:spacing w:line="100" w:lineRule="exact"/>
        <w:rPr>
          <w:sz w:val="10"/>
          <w:szCs w:val="10"/>
        </w:rPr>
      </w:pPr>
    </w:p>
    <w:p w:rsidR="00C476C0" w:rsidRDefault="00C476C0">
      <w:pPr>
        <w:spacing w:line="200" w:lineRule="exact"/>
      </w:pPr>
    </w:p>
    <w:p w:rsidR="00C476C0" w:rsidRDefault="00AB7B9A">
      <w:pPr>
        <w:ind w:left="112"/>
        <w:rPr>
          <w:sz w:val="24"/>
          <w:szCs w:val="24"/>
        </w:rPr>
      </w:pPr>
      <w:proofErr w:type="gramStart"/>
      <w:r>
        <w:rPr>
          <w:sz w:val="24"/>
          <w:szCs w:val="24"/>
        </w:rPr>
        <w:t>boxplot(</w:t>
      </w:r>
      <w:proofErr w:type="spellStart"/>
      <w:proofErr w:type="gramEnd"/>
      <w:r>
        <w:rPr>
          <w:sz w:val="24"/>
          <w:szCs w:val="24"/>
        </w:rPr>
        <w:t>AirPassengers~cycle</w:t>
      </w:r>
      <w:proofErr w:type="spellEnd"/>
      <w:r>
        <w:rPr>
          <w:sz w:val="24"/>
          <w:szCs w:val="24"/>
        </w:rPr>
        <w:t>(</w:t>
      </w:r>
      <w:proofErr w:type="spellStart"/>
      <w:r>
        <w:rPr>
          <w:sz w:val="24"/>
          <w:szCs w:val="24"/>
        </w:rPr>
        <w:t>AirPassengers</w:t>
      </w:r>
      <w:proofErr w:type="spellEnd"/>
      <w:r>
        <w:rPr>
          <w:sz w:val="24"/>
          <w:szCs w:val="24"/>
        </w:rPr>
        <w:t xml:space="preserve">, </w:t>
      </w:r>
      <w:proofErr w:type="spellStart"/>
      <w:r>
        <w:rPr>
          <w:sz w:val="24"/>
          <w:szCs w:val="24"/>
        </w:rPr>
        <w:t>xlab</w:t>
      </w:r>
      <w:proofErr w:type="spellEnd"/>
      <w:r>
        <w:rPr>
          <w:sz w:val="24"/>
          <w:szCs w:val="24"/>
        </w:rPr>
        <w:t>="Date",</w:t>
      </w:r>
      <w:proofErr w:type="spellStart"/>
      <w:r>
        <w:rPr>
          <w:sz w:val="24"/>
          <w:szCs w:val="24"/>
        </w:rPr>
        <w:t>ylab</w:t>
      </w:r>
      <w:proofErr w:type="spellEnd"/>
      <w:r>
        <w:rPr>
          <w:sz w:val="24"/>
          <w:szCs w:val="24"/>
        </w:rPr>
        <w:t>= "Passenger Numbers(1000's)"</w:t>
      </w:r>
    </w:p>
    <w:p w:rsidR="00C476C0" w:rsidRDefault="00C476C0">
      <w:pPr>
        <w:spacing w:before="7" w:line="120" w:lineRule="exact"/>
        <w:rPr>
          <w:sz w:val="13"/>
          <w:szCs w:val="13"/>
        </w:rPr>
      </w:pPr>
    </w:p>
    <w:p w:rsidR="00C476C0" w:rsidRDefault="00AB7B9A">
      <w:pPr>
        <w:ind w:left="112"/>
        <w:rPr>
          <w:sz w:val="24"/>
          <w:szCs w:val="24"/>
        </w:rPr>
      </w:pPr>
      <w:proofErr w:type="gramStart"/>
      <w:r>
        <w:rPr>
          <w:sz w:val="24"/>
          <w:szCs w:val="24"/>
        </w:rPr>
        <w:t>,main</w:t>
      </w:r>
      <w:proofErr w:type="gramEnd"/>
      <w:r>
        <w:rPr>
          <w:sz w:val="24"/>
          <w:szCs w:val="24"/>
        </w:rPr>
        <w:t>="Monthly Air Passengers Boxplot from 1949 to 1961"))</w:t>
      </w:r>
    </w:p>
    <w:p w:rsidR="00C476C0" w:rsidRDefault="00C476C0">
      <w:pPr>
        <w:spacing w:before="18" w:line="280" w:lineRule="exact"/>
        <w:rPr>
          <w:sz w:val="28"/>
          <w:szCs w:val="28"/>
        </w:rPr>
      </w:pPr>
    </w:p>
    <w:p w:rsidR="00C476C0" w:rsidRDefault="00AB7B9A">
      <w:pPr>
        <w:ind w:left="112"/>
        <w:rPr>
          <w:sz w:val="24"/>
          <w:szCs w:val="24"/>
        </w:rPr>
      </w:pPr>
      <w:proofErr w:type="gramStart"/>
      <w:r>
        <w:rPr>
          <w:sz w:val="24"/>
          <w:szCs w:val="24"/>
        </w:rPr>
        <w:t>plot(</w:t>
      </w:r>
      <w:proofErr w:type="spellStart"/>
      <w:proofErr w:type="gramEnd"/>
      <w:r>
        <w:rPr>
          <w:sz w:val="24"/>
          <w:szCs w:val="24"/>
        </w:rPr>
        <w:t>AirPassengers</w:t>
      </w:r>
      <w:proofErr w:type="spellEnd"/>
      <w:r>
        <w:rPr>
          <w:sz w:val="24"/>
          <w:szCs w:val="24"/>
        </w:rPr>
        <w:t>)</w:t>
      </w:r>
    </w:p>
    <w:p w:rsidR="00C476C0" w:rsidRDefault="00C476C0">
      <w:pPr>
        <w:spacing w:before="18" w:line="280" w:lineRule="exact"/>
        <w:rPr>
          <w:sz w:val="28"/>
          <w:szCs w:val="28"/>
        </w:rPr>
      </w:pPr>
    </w:p>
    <w:p w:rsidR="00C476C0" w:rsidRDefault="00AB7B9A">
      <w:pPr>
        <w:spacing w:line="360" w:lineRule="auto"/>
        <w:ind w:left="112" w:right="334"/>
        <w:rPr>
          <w:sz w:val="24"/>
          <w:szCs w:val="24"/>
        </w:rPr>
        <w:sectPr w:rsidR="00C476C0">
          <w:pgSz w:w="11920" w:h="16840"/>
          <w:pgMar w:top="1180" w:right="1140" w:bottom="280" w:left="1420" w:header="0" w:footer="998" w:gutter="0"/>
          <w:cols w:space="720"/>
        </w:sectPr>
      </w:pPr>
      <w:proofErr w:type="gramStart"/>
      <w:r>
        <w:rPr>
          <w:sz w:val="24"/>
          <w:szCs w:val="24"/>
        </w:rPr>
        <w:t>plot(</w:t>
      </w:r>
      <w:proofErr w:type="spellStart"/>
      <w:proofErr w:type="gramEnd"/>
      <w:r>
        <w:rPr>
          <w:sz w:val="24"/>
          <w:szCs w:val="24"/>
        </w:rPr>
        <w:t>AirPassengers,xlab</w:t>
      </w:r>
      <w:proofErr w:type="spellEnd"/>
      <w:r>
        <w:rPr>
          <w:sz w:val="24"/>
          <w:szCs w:val="24"/>
        </w:rPr>
        <w:t xml:space="preserve">="Date", </w:t>
      </w:r>
      <w:proofErr w:type="spellStart"/>
      <w:r>
        <w:rPr>
          <w:sz w:val="24"/>
          <w:szCs w:val="24"/>
        </w:rPr>
        <w:t>ylab</w:t>
      </w:r>
      <w:proofErr w:type="spellEnd"/>
      <w:r>
        <w:rPr>
          <w:sz w:val="24"/>
          <w:szCs w:val="24"/>
        </w:rPr>
        <w:t xml:space="preserve"> = "Passenger numbers (1000's)",main="Air Passenger numbers from 1949 to 1961")</w:t>
      </w:r>
    </w:p>
    <w:p w:rsidR="00C476C0" w:rsidRDefault="00AB7B9A">
      <w:pPr>
        <w:spacing w:before="60"/>
        <w:ind w:left="112"/>
        <w:rPr>
          <w:sz w:val="24"/>
          <w:szCs w:val="24"/>
        </w:rPr>
      </w:pPr>
      <w:proofErr w:type="spellStart"/>
      <w:proofErr w:type="gramStart"/>
      <w:r>
        <w:rPr>
          <w:sz w:val="24"/>
          <w:szCs w:val="24"/>
        </w:rPr>
        <w:lastRenderedPageBreak/>
        <w:t>mymodel</w:t>
      </w:r>
      <w:proofErr w:type="spellEnd"/>
      <w:proofErr w:type="gramEnd"/>
      <w:r>
        <w:rPr>
          <w:sz w:val="24"/>
          <w:szCs w:val="24"/>
        </w:rPr>
        <w:t>&lt;-</w:t>
      </w:r>
      <w:proofErr w:type="spellStart"/>
      <w:r>
        <w:rPr>
          <w:sz w:val="24"/>
          <w:szCs w:val="24"/>
        </w:rPr>
        <w:t>auto.arima</w:t>
      </w:r>
      <w:proofErr w:type="spellEnd"/>
      <w:r>
        <w:rPr>
          <w:sz w:val="24"/>
          <w:szCs w:val="24"/>
        </w:rPr>
        <w:t>(</w:t>
      </w:r>
      <w:proofErr w:type="spellStart"/>
      <w:r>
        <w:rPr>
          <w:sz w:val="24"/>
          <w:szCs w:val="24"/>
        </w:rPr>
        <w:t>AirPassengers</w:t>
      </w:r>
      <w:proofErr w:type="spellEnd"/>
      <w:r>
        <w:rPr>
          <w:sz w:val="24"/>
          <w:szCs w:val="24"/>
        </w:rPr>
        <w:t>)</w:t>
      </w:r>
    </w:p>
    <w:p w:rsidR="00C476C0" w:rsidRDefault="00C476C0">
      <w:pPr>
        <w:spacing w:before="18" w:line="280" w:lineRule="exact"/>
        <w:rPr>
          <w:sz w:val="28"/>
          <w:szCs w:val="28"/>
        </w:rPr>
      </w:pPr>
    </w:p>
    <w:p w:rsidR="00C476C0" w:rsidRDefault="00AB7B9A">
      <w:pPr>
        <w:ind w:left="112"/>
        <w:rPr>
          <w:sz w:val="24"/>
          <w:szCs w:val="24"/>
        </w:rPr>
      </w:pPr>
      <w:proofErr w:type="spellStart"/>
      <w:proofErr w:type="gramStart"/>
      <w:r>
        <w:rPr>
          <w:sz w:val="24"/>
          <w:szCs w:val="24"/>
        </w:rPr>
        <w:t>mymodel</w:t>
      </w:r>
      <w:proofErr w:type="spellEnd"/>
      <w:proofErr w:type="gramEnd"/>
    </w:p>
    <w:p w:rsidR="00C476C0" w:rsidRDefault="00C476C0">
      <w:pPr>
        <w:spacing w:before="18" w:line="280" w:lineRule="exact"/>
        <w:rPr>
          <w:sz w:val="28"/>
          <w:szCs w:val="28"/>
        </w:rPr>
      </w:pPr>
    </w:p>
    <w:p w:rsidR="00C476C0" w:rsidRDefault="00AB7B9A">
      <w:pPr>
        <w:ind w:left="112"/>
        <w:rPr>
          <w:sz w:val="24"/>
          <w:szCs w:val="24"/>
        </w:rPr>
      </w:pPr>
      <w:proofErr w:type="spellStart"/>
      <w:proofErr w:type="gramStart"/>
      <w:r>
        <w:rPr>
          <w:sz w:val="24"/>
          <w:szCs w:val="24"/>
        </w:rPr>
        <w:t>auto.arima</w:t>
      </w:r>
      <w:proofErr w:type="spellEnd"/>
      <w:r>
        <w:rPr>
          <w:sz w:val="24"/>
          <w:szCs w:val="24"/>
        </w:rPr>
        <w:t>(</w:t>
      </w:r>
      <w:proofErr w:type="spellStart"/>
      <w:proofErr w:type="gramEnd"/>
      <w:r>
        <w:rPr>
          <w:sz w:val="24"/>
          <w:szCs w:val="24"/>
        </w:rPr>
        <w:t>AirPassengers,ic</w:t>
      </w:r>
      <w:proofErr w:type="spellEnd"/>
      <w:r>
        <w:rPr>
          <w:sz w:val="24"/>
          <w:szCs w:val="24"/>
        </w:rPr>
        <w:t>="</w:t>
      </w:r>
      <w:proofErr w:type="spellStart"/>
      <w:r>
        <w:rPr>
          <w:sz w:val="24"/>
          <w:szCs w:val="24"/>
        </w:rPr>
        <w:t>aic</w:t>
      </w:r>
      <w:proofErr w:type="spellEnd"/>
      <w:r>
        <w:rPr>
          <w:sz w:val="24"/>
          <w:szCs w:val="24"/>
        </w:rPr>
        <w:t>" ,trace = TRUE)</w:t>
      </w:r>
    </w:p>
    <w:p w:rsidR="00C476C0" w:rsidRDefault="00C476C0">
      <w:pPr>
        <w:spacing w:before="18" w:line="280" w:lineRule="exact"/>
        <w:rPr>
          <w:sz w:val="28"/>
          <w:szCs w:val="28"/>
        </w:rPr>
      </w:pPr>
    </w:p>
    <w:p w:rsidR="00C476C0" w:rsidRDefault="00AB7B9A">
      <w:pPr>
        <w:spacing w:line="499" w:lineRule="auto"/>
        <w:ind w:left="112" w:right="6021"/>
        <w:rPr>
          <w:sz w:val="24"/>
          <w:szCs w:val="24"/>
        </w:rPr>
      </w:pPr>
      <w:proofErr w:type="spellStart"/>
      <w:proofErr w:type="gramStart"/>
      <w:r>
        <w:rPr>
          <w:sz w:val="24"/>
          <w:szCs w:val="24"/>
        </w:rPr>
        <w:t>install.packages</w:t>
      </w:r>
      <w:proofErr w:type="spellEnd"/>
      <w:r>
        <w:rPr>
          <w:sz w:val="24"/>
          <w:szCs w:val="24"/>
        </w:rPr>
        <w:t>(</w:t>
      </w:r>
      <w:proofErr w:type="gramEnd"/>
      <w:r>
        <w:rPr>
          <w:sz w:val="24"/>
          <w:szCs w:val="24"/>
        </w:rPr>
        <w:t>'</w:t>
      </w:r>
      <w:proofErr w:type="spellStart"/>
      <w:r>
        <w:rPr>
          <w:sz w:val="24"/>
          <w:szCs w:val="24"/>
        </w:rPr>
        <w:t>tseries</w:t>
      </w:r>
      <w:proofErr w:type="spellEnd"/>
      <w:r>
        <w:rPr>
          <w:sz w:val="24"/>
          <w:szCs w:val="24"/>
        </w:rPr>
        <w:t>') library(</w:t>
      </w:r>
      <w:proofErr w:type="spellStart"/>
      <w:r>
        <w:rPr>
          <w:sz w:val="24"/>
          <w:szCs w:val="24"/>
        </w:rPr>
        <w:t>tseries</w:t>
      </w:r>
      <w:proofErr w:type="spellEnd"/>
      <w:r>
        <w:rPr>
          <w:sz w:val="24"/>
          <w:szCs w:val="24"/>
        </w:rPr>
        <w:t xml:space="preserve">) </w:t>
      </w:r>
      <w:proofErr w:type="spellStart"/>
      <w:r>
        <w:rPr>
          <w:sz w:val="24"/>
          <w:szCs w:val="24"/>
        </w:rPr>
        <w:t>adf.test</w:t>
      </w:r>
      <w:proofErr w:type="spellEnd"/>
      <w:r>
        <w:rPr>
          <w:sz w:val="24"/>
          <w:szCs w:val="24"/>
        </w:rPr>
        <w:t>(</w:t>
      </w:r>
      <w:proofErr w:type="spellStart"/>
      <w:r>
        <w:rPr>
          <w:sz w:val="24"/>
          <w:szCs w:val="24"/>
        </w:rPr>
        <w:t>AirPassengers</w:t>
      </w:r>
      <w:proofErr w:type="spellEnd"/>
      <w:r>
        <w:rPr>
          <w:sz w:val="24"/>
          <w:szCs w:val="24"/>
        </w:rPr>
        <w:t xml:space="preserve">) </w:t>
      </w:r>
      <w:proofErr w:type="spellStart"/>
      <w:r>
        <w:rPr>
          <w:sz w:val="24"/>
          <w:szCs w:val="24"/>
        </w:rPr>
        <w:t>plot.ts</w:t>
      </w:r>
      <w:proofErr w:type="spellEnd"/>
      <w:r>
        <w:rPr>
          <w:sz w:val="24"/>
          <w:szCs w:val="24"/>
        </w:rPr>
        <w:t>(</w:t>
      </w:r>
      <w:proofErr w:type="spellStart"/>
      <w:r>
        <w:rPr>
          <w:sz w:val="24"/>
          <w:szCs w:val="24"/>
        </w:rPr>
        <w:t>mymodel$residuals</w:t>
      </w:r>
      <w:proofErr w:type="spellEnd"/>
      <w:r>
        <w:rPr>
          <w:sz w:val="24"/>
          <w:szCs w:val="24"/>
        </w:rPr>
        <w:t>)</w:t>
      </w:r>
    </w:p>
    <w:p w:rsidR="00C476C0" w:rsidRDefault="00AB7B9A">
      <w:pPr>
        <w:spacing w:before="11" w:line="499" w:lineRule="auto"/>
        <w:ind w:left="112" w:right="3342"/>
        <w:rPr>
          <w:sz w:val="24"/>
          <w:szCs w:val="24"/>
        </w:rPr>
      </w:pPr>
      <w:proofErr w:type="spellStart"/>
      <w:r>
        <w:rPr>
          <w:sz w:val="24"/>
          <w:szCs w:val="24"/>
        </w:rPr>
        <w:t>acf</w:t>
      </w:r>
      <w:proofErr w:type="spellEnd"/>
      <w:r>
        <w:rPr>
          <w:sz w:val="24"/>
          <w:szCs w:val="24"/>
        </w:rPr>
        <w:t>(</w:t>
      </w:r>
      <w:proofErr w:type="spellStart"/>
      <w:r>
        <w:rPr>
          <w:sz w:val="24"/>
          <w:szCs w:val="24"/>
        </w:rPr>
        <w:t>ts</w:t>
      </w:r>
      <w:proofErr w:type="spellEnd"/>
      <w:r>
        <w:rPr>
          <w:sz w:val="24"/>
          <w:szCs w:val="24"/>
        </w:rPr>
        <w:t>(</w:t>
      </w:r>
      <w:proofErr w:type="spellStart"/>
      <w:r>
        <w:rPr>
          <w:sz w:val="24"/>
          <w:szCs w:val="24"/>
        </w:rPr>
        <w:t>mymodel$residuals</w:t>
      </w:r>
      <w:proofErr w:type="spellEnd"/>
      <w:r>
        <w:rPr>
          <w:sz w:val="24"/>
          <w:szCs w:val="24"/>
        </w:rPr>
        <w:t xml:space="preserve">),main='ACF Residual') </w:t>
      </w:r>
      <w:proofErr w:type="spellStart"/>
      <w:r>
        <w:rPr>
          <w:sz w:val="24"/>
          <w:szCs w:val="24"/>
        </w:rPr>
        <w:t>pacf</w:t>
      </w:r>
      <w:proofErr w:type="spellEnd"/>
      <w:r>
        <w:rPr>
          <w:sz w:val="24"/>
          <w:szCs w:val="24"/>
        </w:rPr>
        <w:t>(</w:t>
      </w:r>
      <w:proofErr w:type="spellStart"/>
      <w:r>
        <w:rPr>
          <w:sz w:val="24"/>
          <w:szCs w:val="24"/>
        </w:rPr>
        <w:t>ts</w:t>
      </w:r>
      <w:proofErr w:type="spellEnd"/>
      <w:r>
        <w:rPr>
          <w:sz w:val="24"/>
          <w:szCs w:val="24"/>
        </w:rPr>
        <w:t>(</w:t>
      </w:r>
      <w:proofErr w:type="spellStart"/>
      <w:r>
        <w:rPr>
          <w:sz w:val="24"/>
          <w:szCs w:val="24"/>
        </w:rPr>
        <w:t>mymodel$residuals</w:t>
      </w:r>
      <w:proofErr w:type="spellEnd"/>
      <w:r>
        <w:rPr>
          <w:sz w:val="24"/>
          <w:szCs w:val="24"/>
        </w:rPr>
        <w:t xml:space="preserve">),main='PACF Residual') </w:t>
      </w:r>
      <w:proofErr w:type="spellStart"/>
      <w:r>
        <w:rPr>
          <w:sz w:val="24"/>
          <w:szCs w:val="24"/>
        </w:rPr>
        <w:t>myforecast</w:t>
      </w:r>
      <w:proofErr w:type="spellEnd"/>
      <w:r>
        <w:rPr>
          <w:sz w:val="24"/>
          <w:szCs w:val="24"/>
        </w:rPr>
        <w:t>&lt;-forecast(</w:t>
      </w:r>
      <w:proofErr w:type="spellStart"/>
      <w:r>
        <w:rPr>
          <w:sz w:val="24"/>
          <w:szCs w:val="24"/>
        </w:rPr>
        <w:t>mymodel</w:t>
      </w:r>
      <w:proofErr w:type="spellEnd"/>
      <w:r>
        <w:rPr>
          <w:sz w:val="24"/>
          <w:szCs w:val="24"/>
        </w:rPr>
        <w:t xml:space="preserve"> , level=c(95),h=10*12) plot(</w:t>
      </w:r>
      <w:proofErr w:type="spellStart"/>
      <w:r>
        <w:rPr>
          <w:sz w:val="24"/>
          <w:szCs w:val="24"/>
        </w:rPr>
        <w:t>myforecast</w:t>
      </w:r>
      <w:proofErr w:type="spellEnd"/>
      <w:r>
        <w:rPr>
          <w:sz w:val="24"/>
          <w:szCs w:val="24"/>
        </w:rPr>
        <w:t>)</w:t>
      </w:r>
    </w:p>
    <w:p w:rsidR="00C476C0" w:rsidRDefault="00AB7B9A">
      <w:pPr>
        <w:spacing w:before="10" w:line="498" w:lineRule="auto"/>
        <w:ind w:left="112" w:right="3380"/>
        <w:rPr>
          <w:sz w:val="24"/>
          <w:szCs w:val="24"/>
        </w:rPr>
      </w:pPr>
      <w:proofErr w:type="spellStart"/>
      <w:proofErr w:type="gramStart"/>
      <w:r>
        <w:rPr>
          <w:sz w:val="24"/>
          <w:szCs w:val="24"/>
        </w:rPr>
        <w:t>Box.test</w:t>
      </w:r>
      <w:proofErr w:type="spellEnd"/>
      <w:r>
        <w:rPr>
          <w:sz w:val="24"/>
          <w:szCs w:val="24"/>
        </w:rPr>
        <w:t>(</w:t>
      </w:r>
      <w:proofErr w:type="spellStart"/>
      <w:proofErr w:type="gramEnd"/>
      <w:r>
        <w:rPr>
          <w:sz w:val="24"/>
          <w:szCs w:val="24"/>
        </w:rPr>
        <w:t>mymodel$resid</w:t>
      </w:r>
      <w:proofErr w:type="spellEnd"/>
      <w:r>
        <w:rPr>
          <w:sz w:val="24"/>
          <w:szCs w:val="24"/>
        </w:rPr>
        <w:t>, lag=5, type = "</w:t>
      </w:r>
      <w:proofErr w:type="spellStart"/>
      <w:r>
        <w:rPr>
          <w:sz w:val="24"/>
          <w:szCs w:val="24"/>
        </w:rPr>
        <w:t>Ljung</w:t>
      </w:r>
      <w:proofErr w:type="spellEnd"/>
      <w:r>
        <w:rPr>
          <w:sz w:val="24"/>
          <w:szCs w:val="24"/>
        </w:rPr>
        <w:t xml:space="preserve">-Box") </w:t>
      </w:r>
      <w:proofErr w:type="spellStart"/>
      <w:r>
        <w:rPr>
          <w:sz w:val="24"/>
          <w:szCs w:val="24"/>
        </w:rPr>
        <w:t>Box.test</w:t>
      </w:r>
      <w:proofErr w:type="spellEnd"/>
      <w:r>
        <w:rPr>
          <w:sz w:val="24"/>
          <w:szCs w:val="24"/>
        </w:rPr>
        <w:t>(</w:t>
      </w:r>
      <w:proofErr w:type="spellStart"/>
      <w:r>
        <w:rPr>
          <w:sz w:val="24"/>
          <w:szCs w:val="24"/>
        </w:rPr>
        <w:t>mymodel$resid</w:t>
      </w:r>
      <w:proofErr w:type="spellEnd"/>
      <w:r>
        <w:rPr>
          <w:sz w:val="24"/>
          <w:szCs w:val="24"/>
        </w:rPr>
        <w:t>, lag=10, type = "</w:t>
      </w:r>
      <w:proofErr w:type="spellStart"/>
      <w:r>
        <w:rPr>
          <w:sz w:val="24"/>
          <w:szCs w:val="24"/>
        </w:rPr>
        <w:t>Ljung</w:t>
      </w:r>
      <w:proofErr w:type="spellEnd"/>
      <w:r>
        <w:rPr>
          <w:sz w:val="24"/>
          <w:szCs w:val="24"/>
        </w:rPr>
        <w:t xml:space="preserve">-Box") </w:t>
      </w:r>
      <w:proofErr w:type="spellStart"/>
      <w:r>
        <w:rPr>
          <w:sz w:val="24"/>
          <w:szCs w:val="24"/>
        </w:rPr>
        <w:t>Box.test</w:t>
      </w:r>
      <w:proofErr w:type="spellEnd"/>
      <w:r>
        <w:rPr>
          <w:sz w:val="24"/>
          <w:szCs w:val="24"/>
        </w:rPr>
        <w:t>(</w:t>
      </w:r>
      <w:proofErr w:type="spellStart"/>
      <w:r>
        <w:rPr>
          <w:sz w:val="24"/>
          <w:szCs w:val="24"/>
        </w:rPr>
        <w:t>mymodel$resid</w:t>
      </w:r>
      <w:proofErr w:type="spellEnd"/>
      <w:r>
        <w:rPr>
          <w:sz w:val="24"/>
          <w:szCs w:val="24"/>
        </w:rPr>
        <w:t>, lag=15, type = "</w:t>
      </w:r>
      <w:proofErr w:type="spellStart"/>
      <w:r>
        <w:rPr>
          <w:sz w:val="24"/>
          <w:szCs w:val="24"/>
        </w:rPr>
        <w:t>Ljung</w:t>
      </w:r>
      <w:proofErr w:type="spellEnd"/>
      <w:r>
        <w:rPr>
          <w:sz w:val="24"/>
          <w:szCs w:val="24"/>
        </w:rPr>
        <w:t>-Box")</w:t>
      </w:r>
    </w:p>
    <w:p w:rsidR="00566F3B" w:rsidRDefault="00566F3B">
      <w:pPr>
        <w:spacing w:before="10" w:line="498" w:lineRule="auto"/>
        <w:ind w:left="112" w:right="3380"/>
        <w:rPr>
          <w:sz w:val="24"/>
          <w:szCs w:val="24"/>
        </w:rPr>
      </w:pPr>
    </w:p>
    <w:p w:rsidR="00566F3B" w:rsidRDefault="00566F3B">
      <w:pPr>
        <w:spacing w:before="10" w:line="498" w:lineRule="auto"/>
        <w:ind w:left="112" w:right="3380"/>
        <w:rPr>
          <w:sz w:val="24"/>
          <w:szCs w:val="24"/>
        </w:rPr>
      </w:pPr>
    </w:p>
    <w:p w:rsidR="00566F3B" w:rsidRDefault="00566F3B">
      <w:pPr>
        <w:spacing w:before="10" w:line="498" w:lineRule="auto"/>
        <w:ind w:left="112" w:right="3380"/>
        <w:rPr>
          <w:sz w:val="24"/>
          <w:szCs w:val="24"/>
        </w:rPr>
      </w:pPr>
    </w:p>
    <w:p w:rsidR="00566F3B" w:rsidRDefault="00566F3B">
      <w:pPr>
        <w:spacing w:before="10" w:line="498" w:lineRule="auto"/>
        <w:ind w:left="112" w:right="3380"/>
        <w:rPr>
          <w:sz w:val="24"/>
          <w:szCs w:val="24"/>
        </w:rPr>
      </w:pPr>
    </w:p>
    <w:p w:rsidR="00566F3B" w:rsidRDefault="00566F3B">
      <w:pPr>
        <w:spacing w:before="10" w:line="498" w:lineRule="auto"/>
        <w:ind w:left="112" w:right="3380"/>
        <w:rPr>
          <w:sz w:val="24"/>
          <w:szCs w:val="24"/>
        </w:rPr>
      </w:pPr>
    </w:p>
    <w:p w:rsidR="00566F3B" w:rsidRDefault="00566F3B" w:rsidP="00566F3B">
      <w:pPr>
        <w:spacing w:before="60"/>
        <w:ind w:left="112"/>
        <w:rPr>
          <w:sz w:val="24"/>
          <w:szCs w:val="24"/>
        </w:rPr>
      </w:pPr>
      <w:r>
        <w:rPr>
          <w:b/>
          <w:sz w:val="24"/>
          <w:szCs w:val="24"/>
        </w:rPr>
        <w:t>Output:</w:t>
      </w:r>
    </w:p>
    <w:p w:rsidR="00566F3B" w:rsidRDefault="00566F3B" w:rsidP="00566F3B">
      <w:pPr>
        <w:spacing w:before="18" w:line="280" w:lineRule="exact"/>
        <w:rPr>
          <w:sz w:val="28"/>
          <w:szCs w:val="28"/>
        </w:rPr>
      </w:pPr>
    </w:p>
    <w:p w:rsidR="00566F3B" w:rsidRDefault="00566F3B" w:rsidP="00566F3B">
      <w:pPr>
        <w:spacing w:line="260" w:lineRule="exact"/>
        <w:ind w:left="112"/>
        <w:rPr>
          <w:sz w:val="24"/>
          <w:szCs w:val="24"/>
        </w:rPr>
      </w:pPr>
      <w:r>
        <w:rPr>
          <w:position w:val="-1"/>
          <w:sz w:val="24"/>
          <w:szCs w:val="24"/>
        </w:rPr>
        <w:t>Analysis for further 10 years.</w:t>
      </w:r>
    </w:p>
    <w:p w:rsidR="00566F3B" w:rsidRDefault="00566F3B" w:rsidP="00566F3B">
      <w:pPr>
        <w:spacing w:line="180" w:lineRule="exact"/>
        <w:rPr>
          <w:sz w:val="18"/>
          <w:szCs w:val="18"/>
        </w:rPr>
      </w:pPr>
    </w:p>
    <w:p w:rsidR="00566F3B" w:rsidRDefault="00566F3B" w:rsidP="00566F3B">
      <w:pPr>
        <w:tabs>
          <w:tab w:val="left" w:pos="3540"/>
        </w:tabs>
        <w:spacing w:line="200" w:lineRule="exact"/>
      </w:pPr>
      <w:r>
        <w:tab/>
      </w:r>
    </w:p>
    <w:p w:rsidR="00566F3B" w:rsidRDefault="00566F3B" w:rsidP="00566F3B">
      <w:pPr>
        <w:spacing w:line="200" w:lineRule="exact"/>
      </w:pPr>
    </w:p>
    <w:p w:rsidR="00566F3B" w:rsidRDefault="00566F3B">
      <w:pPr>
        <w:spacing w:before="10" w:line="498" w:lineRule="auto"/>
        <w:ind w:left="112" w:right="3380"/>
        <w:rPr>
          <w:sz w:val="24"/>
          <w:szCs w:val="24"/>
        </w:rPr>
        <w:sectPr w:rsidR="00566F3B">
          <w:pgSz w:w="11920" w:h="16840"/>
          <w:pgMar w:top="1180" w:right="1680" w:bottom="280" w:left="1420" w:header="0" w:footer="998" w:gutter="0"/>
          <w:cols w:space="720"/>
        </w:sectPr>
      </w:pPr>
    </w:p>
    <w:p w:rsidR="00C476C0" w:rsidRDefault="00C476C0">
      <w:pPr>
        <w:spacing w:line="200" w:lineRule="exact"/>
      </w:pPr>
    </w:p>
    <w:p w:rsidR="00C476C0" w:rsidRDefault="00223D97">
      <w:pPr>
        <w:ind w:left="635"/>
      </w:pPr>
      <w:r w:rsidRPr="00223D97">
        <w:rPr>
          <w:noProof/>
          <w:lang w:val="en-IN" w:eastAsia="en-IN"/>
        </w:rPr>
        <w:drawing>
          <wp:inline distT="0" distB="0" distL="0" distR="0">
            <wp:extent cx="8649725" cy="4865471"/>
            <wp:effectExtent l="6033" t="0" r="5397" b="5398"/>
            <wp:docPr id="18" name="Picture 18" descr="C:\Users\ashutoshupadhyay\OneDrive\Pictures\Screenshots\2019-10-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shutoshupadhyay\OneDrive\Pictures\Screenshots\2019-10-17.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rot="16200000">
                      <a:off x="0" y="0"/>
                      <a:ext cx="8678446" cy="4881627"/>
                    </a:xfrm>
                    <a:prstGeom prst="rect">
                      <a:avLst/>
                    </a:prstGeom>
                    <a:noFill/>
                    <a:ln>
                      <a:noFill/>
                    </a:ln>
                  </pic:spPr>
                </pic:pic>
              </a:graphicData>
            </a:graphic>
          </wp:inline>
        </w:drawing>
      </w:r>
    </w:p>
    <w:p w:rsidR="00C476C0" w:rsidRDefault="00C476C0">
      <w:pPr>
        <w:spacing w:before="2" w:line="160" w:lineRule="exact"/>
        <w:rPr>
          <w:sz w:val="16"/>
          <w:szCs w:val="16"/>
        </w:rPr>
      </w:pPr>
    </w:p>
    <w:p w:rsidR="00C476C0" w:rsidRDefault="00223D97">
      <w:pPr>
        <w:spacing w:before="29" w:line="260" w:lineRule="exact"/>
        <w:ind w:left="3491"/>
        <w:rPr>
          <w:sz w:val="24"/>
          <w:szCs w:val="24"/>
        </w:rPr>
      </w:pPr>
      <w:r>
        <w:rPr>
          <w:position w:val="-1"/>
          <w:sz w:val="24"/>
          <w:szCs w:val="24"/>
        </w:rPr>
        <w:t>OUTPUT</w:t>
      </w:r>
    </w:p>
    <w:p w:rsidR="00566F3B" w:rsidRDefault="00566F3B" w:rsidP="00223D97">
      <w:pPr>
        <w:spacing w:before="3"/>
        <w:rPr>
          <w:sz w:val="24"/>
          <w:szCs w:val="24"/>
        </w:rPr>
      </w:pPr>
      <w:r w:rsidRPr="00566F3B">
        <w:rPr>
          <w:noProof/>
          <w:sz w:val="24"/>
          <w:szCs w:val="24"/>
          <w:lang w:val="en-IN" w:eastAsia="en-IN"/>
        </w:rPr>
        <w:lastRenderedPageBreak/>
        <w:drawing>
          <wp:inline distT="0" distB="0" distL="0" distR="0">
            <wp:extent cx="9369778" cy="5270500"/>
            <wp:effectExtent l="0" t="7937" r="0" b="0"/>
            <wp:docPr id="13" name="Picture 13" descr="C:\Users\ashutoshupadhyay\OneDrive\Pictures\Screenshots\2019-10-21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shutoshupadhyay\OneDrive\Pictures\Screenshots\2019-10-21 (1).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rot="16200000">
                      <a:off x="0" y="0"/>
                      <a:ext cx="9375562" cy="5273754"/>
                    </a:xfrm>
                    <a:prstGeom prst="rect">
                      <a:avLst/>
                    </a:prstGeom>
                    <a:noFill/>
                    <a:ln>
                      <a:noFill/>
                    </a:ln>
                  </pic:spPr>
                </pic:pic>
              </a:graphicData>
            </a:graphic>
          </wp:inline>
        </w:drawing>
      </w:r>
    </w:p>
    <w:p w:rsidR="00CB0268" w:rsidRPr="00566F3B" w:rsidRDefault="00CB0268" w:rsidP="00CB0268">
      <w:pPr>
        <w:spacing w:line="200" w:lineRule="exact"/>
        <w:rPr>
          <w:b/>
        </w:rPr>
      </w:pPr>
    </w:p>
    <w:p w:rsidR="001C40CB" w:rsidRDefault="001C40CB" w:rsidP="00CB0268">
      <w:pPr>
        <w:spacing w:line="200" w:lineRule="exact"/>
      </w:pPr>
    </w:p>
    <w:p w:rsidR="00CB0268" w:rsidRDefault="00CB0268" w:rsidP="00CB0268">
      <w:pPr>
        <w:ind w:left="2380" w:right="2312"/>
        <w:jc w:val="center"/>
        <w:rPr>
          <w:sz w:val="28"/>
          <w:szCs w:val="28"/>
        </w:rPr>
      </w:pPr>
      <w:r>
        <w:rPr>
          <w:b/>
          <w:sz w:val="28"/>
          <w:szCs w:val="28"/>
        </w:rPr>
        <w:t>SUGGESTIONS AND CONCLUSION</w:t>
      </w:r>
    </w:p>
    <w:p w:rsidR="00CB0268" w:rsidRDefault="00CB0268" w:rsidP="00CB0268">
      <w:pPr>
        <w:spacing w:before="3" w:line="160" w:lineRule="exact"/>
        <w:rPr>
          <w:sz w:val="16"/>
          <w:szCs w:val="16"/>
        </w:rPr>
      </w:pPr>
    </w:p>
    <w:p w:rsidR="00CB0268" w:rsidRDefault="00CB0268" w:rsidP="00CB0268">
      <w:pPr>
        <w:spacing w:line="200" w:lineRule="exact"/>
      </w:pPr>
    </w:p>
    <w:p w:rsidR="00CB0268" w:rsidRDefault="00CB0268" w:rsidP="00CB0268">
      <w:pPr>
        <w:spacing w:line="200" w:lineRule="exact"/>
      </w:pPr>
    </w:p>
    <w:p w:rsidR="00CB0268" w:rsidRDefault="00CB0268" w:rsidP="00CB0268">
      <w:pPr>
        <w:spacing w:line="200" w:lineRule="exact"/>
      </w:pPr>
    </w:p>
    <w:p w:rsidR="00CB0268" w:rsidRDefault="00CB0268" w:rsidP="00CB0268">
      <w:pPr>
        <w:spacing w:line="200" w:lineRule="exact"/>
      </w:pPr>
    </w:p>
    <w:p w:rsidR="00CB0268" w:rsidRDefault="00CB0268" w:rsidP="00CB0268">
      <w:pPr>
        <w:spacing w:line="360" w:lineRule="auto"/>
        <w:ind w:left="112" w:right="77"/>
        <w:rPr>
          <w:sz w:val="24"/>
          <w:szCs w:val="24"/>
        </w:rPr>
      </w:pPr>
      <w:r>
        <w:rPr>
          <w:sz w:val="24"/>
          <w:szCs w:val="24"/>
        </w:rPr>
        <w:t xml:space="preserve">The major aim of forecasting time series data is to be able to determine and get a clue or understanding on how and for how long the observation will continue </w:t>
      </w:r>
      <w:r w:rsidR="00E82868">
        <w:rPr>
          <w:sz w:val="24"/>
          <w:szCs w:val="24"/>
        </w:rPr>
        <w:t>to future. As we have seen that</w:t>
      </w:r>
      <w:r>
        <w:rPr>
          <w:sz w:val="24"/>
          <w:szCs w:val="24"/>
        </w:rPr>
        <w:t>, we can pred</w:t>
      </w:r>
      <w:r w:rsidR="00E82868">
        <w:rPr>
          <w:sz w:val="24"/>
          <w:szCs w:val="24"/>
        </w:rPr>
        <w:t>ict or forecast the variations. We</w:t>
      </w:r>
      <w:r>
        <w:rPr>
          <w:sz w:val="24"/>
          <w:szCs w:val="24"/>
        </w:rPr>
        <w:t xml:space="preserve"> can also include a feedback system from the </w:t>
      </w:r>
      <w:proofErr w:type="gramStart"/>
      <w:r>
        <w:rPr>
          <w:sz w:val="24"/>
          <w:szCs w:val="24"/>
        </w:rPr>
        <w:t>customers ,in</w:t>
      </w:r>
      <w:proofErr w:type="gramEnd"/>
      <w:r>
        <w:rPr>
          <w:sz w:val="24"/>
          <w:szCs w:val="24"/>
        </w:rPr>
        <w:t xml:space="preserve"> which we can segregate the negative and positive comments using some analysis algorithm. On which the </w:t>
      </w:r>
      <w:r w:rsidR="00E82868">
        <w:rPr>
          <w:sz w:val="24"/>
          <w:szCs w:val="24"/>
        </w:rPr>
        <w:t>organization</w:t>
      </w:r>
      <w:r>
        <w:rPr>
          <w:sz w:val="24"/>
          <w:szCs w:val="24"/>
        </w:rPr>
        <w:t xml:space="preserve"> can work on improving their drawbacks to increase the sales of air tickets. And they can plan the increasing occupancy and schedules for the upcoming time period for a better hospitality for the customers.</w:t>
      </w:r>
    </w:p>
    <w:p w:rsidR="00CB0268" w:rsidRDefault="00CB0268" w:rsidP="00CB0268">
      <w:pPr>
        <w:spacing w:before="5" w:line="160" w:lineRule="exact"/>
        <w:rPr>
          <w:sz w:val="16"/>
          <w:szCs w:val="16"/>
        </w:rPr>
      </w:pPr>
    </w:p>
    <w:p w:rsidR="00CB0268" w:rsidRDefault="00CB0268" w:rsidP="00CB0268">
      <w:pPr>
        <w:spacing w:line="359" w:lineRule="auto"/>
        <w:ind w:left="112" w:right="74"/>
        <w:rPr>
          <w:sz w:val="24"/>
          <w:szCs w:val="24"/>
        </w:rPr>
        <w:sectPr w:rsidR="00CB0268">
          <w:pgSz w:w="11920" w:h="16840"/>
          <w:pgMar w:top="1180" w:right="1060" w:bottom="280" w:left="1420" w:header="0" w:footer="998" w:gutter="0"/>
          <w:cols w:space="720"/>
        </w:sectPr>
      </w:pPr>
      <w:r>
        <w:rPr>
          <w:sz w:val="24"/>
          <w:szCs w:val="24"/>
        </w:rPr>
        <w:t>Time series analysis is very important because to each and every organization to succeed then it has to understand itself regarding performance, achievements, behaviorally, etc.</w:t>
      </w:r>
      <w:r w:rsidR="00E82868">
        <w:rPr>
          <w:sz w:val="24"/>
          <w:szCs w:val="24"/>
        </w:rPr>
        <w:t xml:space="preserve"> </w:t>
      </w:r>
      <w:r>
        <w:rPr>
          <w:sz w:val="24"/>
          <w:szCs w:val="24"/>
        </w:rPr>
        <w:t xml:space="preserve">We can conclude from the </w:t>
      </w:r>
      <w:proofErr w:type="spellStart"/>
      <w:r>
        <w:rPr>
          <w:sz w:val="24"/>
          <w:szCs w:val="24"/>
        </w:rPr>
        <w:t>arima</w:t>
      </w:r>
      <w:proofErr w:type="spellEnd"/>
      <w:r>
        <w:rPr>
          <w:sz w:val="24"/>
          <w:szCs w:val="24"/>
        </w:rPr>
        <w:t xml:space="preserve"> </w:t>
      </w:r>
      <w:proofErr w:type="gramStart"/>
      <w:r>
        <w:rPr>
          <w:sz w:val="24"/>
          <w:szCs w:val="24"/>
        </w:rPr>
        <w:t>output ,</w:t>
      </w:r>
      <w:proofErr w:type="gramEnd"/>
      <w:r>
        <w:rPr>
          <w:sz w:val="24"/>
          <w:szCs w:val="24"/>
        </w:rPr>
        <w:t xml:space="preserve"> that our model using parameters (2,1,1) has been shown to adequately fit the data</w:t>
      </w:r>
    </w:p>
    <w:p w:rsidR="002F2B51" w:rsidRDefault="002F2B51">
      <w:pPr>
        <w:spacing w:before="3"/>
        <w:ind w:left="212"/>
        <w:rPr>
          <w:sz w:val="24"/>
          <w:szCs w:val="24"/>
        </w:rPr>
      </w:pPr>
    </w:p>
    <w:p w:rsidR="002F2B51" w:rsidRPr="002F2B51" w:rsidRDefault="002F2B51" w:rsidP="002F2B51">
      <w:pPr>
        <w:rPr>
          <w:sz w:val="24"/>
          <w:szCs w:val="24"/>
        </w:rPr>
      </w:pPr>
    </w:p>
    <w:p w:rsidR="002F2B51" w:rsidRPr="002F2B51" w:rsidRDefault="002F2B51" w:rsidP="002F2B51">
      <w:pPr>
        <w:rPr>
          <w:sz w:val="24"/>
          <w:szCs w:val="24"/>
        </w:rPr>
      </w:pPr>
    </w:p>
    <w:p w:rsidR="002F2B51" w:rsidRPr="002F2B51" w:rsidRDefault="002F2B51" w:rsidP="002F2B51">
      <w:pPr>
        <w:rPr>
          <w:sz w:val="24"/>
          <w:szCs w:val="24"/>
        </w:rPr>
      </w:pPr>
    </w:p>
    <w:p w:rsidR="002F2B51" w:rsidRDefault="002F2B51" w:rsidP="002F2B51">
      <w:pPr>
        <w:rPr>
          <w:sz w:val="24"/>
          <w:szCs w:val="24"/>
        </w:rPr>
      </w:pPr>
    </w:p>
    <w:p w:rsidR="002F2B51" w:rsidRDefault="002F2B51" w:rsidP="002F2B51">
      <w:pPr>
        <w:spacing w:before="61"/>
        <w:ind w:left="3342" w:right="3492"/>
        <w:jc w:val="center"/>
        <w:rPr>
          <w:sz w:val="28"/>
          <w:szCs w:val="28"/>
        </w:rPr>
      </w:pPr>
      <w:r>
        <w:rPr>
          <w:b/>
          <w:sz w:val="28"/>
          <w:szCs w:val="28"/>
        </w:rPr>
        <w:t>BIBLIOGRAPHY</w:t>
      </w:r>
    </w:p>
    <w:p w:rsidR="002F2B51" w:rsidRDefault="002F2B51" w:rsidP="002F2B51">
      <w:pPr>
        <w:spacing w:line="200" w:lineRule="exact"/>
      </w:pPr>
    </w:p>
    <w:p w:rsidR="002F2B51" w:rsidRDefault="002F2B51" w:rsidP="002F2B51">
      <w:pPr>
        <w:spacing w:line="200" w:lineRule="exact"/>
      </w:pPr>
    </w:p>
    <w:p w:rsidR="002F2B51" w:rsidRDefault="002F2B51" w:rsidP="002F2B51">
      <w:pPr>
        <w:spacing w:before="2" w:line="240" w:lineRule="exact"/>
        <w:rPr>
          <w:sz w:val="24"/>
          <w:szCs w:val="24"/>
        </w:rPr>
      </w:pPr>
    </w:p>
    <w:p w:rsidR="002F2B51" w:rsidRDefault="002F2B51" w:rsidP="002F2B51">
      <w:pPr>
        <w:ind w:left="212"/>
        <w:rPr>
          <w:sz w:val="24"/>
          <w:szCs w:val="24"/>
        </w:rPr>
      </w:pPr>
      <w:r>
        <w:rPr>
          <w:sz w:val="24"/>
          <w:szCs w:val="24"/>
        </w:rPr>
        <w:t>1.   Introductory Time Series with R</w:t>
      </w:r>
      <w:proofErr w:type="gramStart"/>
      <w:r>
        <w:rPr>
          <w:sz w:val="24"/>
          <w:szCs w:val="24"/>
        </w:rPr>
        <w:t>.-</w:t>
      </w:r>
      <w:proofErr w:type="gramEnd"/>
      <w:r>
        <w:rPr>
          <w:sz w:val="24"/>
          <w:szCs w:val="24"/>
        </w:rPr>
        <w:t xml:space="preserve"> Paul </w:t>
      </w:r>
      <w:proofErr w:type="spellStart"/>
      <w:r>
        <w:rPr>
          <w:sz w:val="24"/>
          <w:szCs w:val="24"/>
        </w:rPr>
        <w:t>Cowpertwait</w:t>
      </w:r>
      <w:proofErr w:type="spellEnd"/>
    </w:p>
    <w:p w:rsidR="002F2B51" w:rsidRDefault="002F2B51" w:rsidP="002F2B51">
      <w:pPr>
        <w:spacing w:before="9" w:line="120" w:lineRule="exact"/>
        <w:rPr>
          <w:sz w:val="13"/>
          <w:szCs w:val="13"/>
        </w:rPr>
      </w:pPr>
    </w:p>
    <w:p w:rsidR="002F2B51" w:rsidRDefault="002F2B51" w:rsidP="002F2B51">
      <w:pPr>
        <w:ind w:left="212"/>
        <w:rPr>
          <w:sz w:val="24"/>
          <w:szCs w:val="24"/>
        </w:rPr>
      </w:pPr>
      <w:r>
        <w:rPr>
          <w:noProof/>
          <w:lang w:val="en-IN" w:eastAsia="en-IN"/>
        </w:rPr>
        <mc:AlternateContent>
          <mc:Choice Requires="wpg">
            <w:drawing>
              <wp:anchor distT="0" distB="0" distL="114300" distR="114300" simplePos="0" relativeHeight="251659264" behindDoc="1" locked="0" layoutInCell="1" allowOverlap="1">
                <wp:simplePos x="0" y="0"/>
                <wp:positionH relativeFrom="page">
                  <wp:posOffset>4525645</wp:posOffset>
                </wp:positionH>
                <wp:positionV relativeFrom="paragraph">
                  <wp:posOffset>162560</wp:posOffset>
                </wp:positionV>
                <wp:extent cx="38100" cy="0"/>
                <wp:effectExtent l="10795" t="10160" r="8255" b="889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100" cy="0"/>
                          <a:chOff x="7127" y="256"/>
                          <a:chExt cx="60" cy="0"/>
                        </a:xfrm>
                      </wpg:grpSpPr>
                      <wps:wsp>
                        <wps:cNvPr id="2" name="Freeform 18"/>
                        <wps:cNvSpPr>
                          <a:spLocks/>
                        </wps:cNvSpPr>
                        <wps:spPr bwMode="auto">
                          <a:xfrm>
                            <a:off x="7127" y="256"/>
                            <a:ext cx="60" cy="0"/>
                          </a:xfrm>
                          <a:custGeom>
                            <a:avLst/>
                            <a:gdLst>
                              <a:gd name="T0" fmla="+- 0 7127 7127"/>
                              <a:gd name="T1" fmla="*/ T0 w 60"/>
                              <a:gd name="T2" fmla="+- 0 7187 7127"/>
                              <a:gd name="T3" fmla="*/ T2 w 60"/>
                            </a:gdLst>
                            <a:ahLst/>
                            <a:cxnLst>
                              <a:cxn ang="0">
                                <a:pos x="T1" y="0"/>
                              </a:cxn>
                              <a:cxn ang="0">
                                <a:pos x="T3" y="0"/>
                              </a:cxn>
                            </a:cxnLst>
                            <a:rect l="0" t="0" r="r" b="b"/>
                            <a:pathLst>
                              <a:path w="60">
                                <a:moveTo>
                                  <a:pt x="0" y="0"/>
                                </a:moveTo>
                                <a:lnTo>
                                  <a:pt x="60" y="0"/>
                                </a:lnTo>
                              </a:path>
                            </a:pathLst>
                          </a:custGeom>
                          <a:noFill/>
                          <a:ln w="889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584B4A1" id="Group 1" o:spid="_x0000_s1026" style="position:absolute;margin-left:356.35pt;margin-top:12.8pt;width:3pt;height:0;z-index:-251657216;mso-position-horizontal-relative:page" coordorigin="7127,256" coordsize="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">
                <v:shape id="Freeform 18" o:spid="_x0000_s1027" style="position:absolute;left:7127;top:256;width:60;height:0;visibility:visible;mso-wrap-style:square;v-text-anchor:top" coordsize="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1GBecIA&#10;AADaAAAADwAAAGRycy9kb3ducmV2LnhtbESPT4vCMBTE74LfITzBm6aKLlKNIoIgexH/gHh7Ns+2&#10;2ryEJmvrtzcLC3scZuY3zGLVmkq8qPalZQWjYQKCOLO65FzB+bQdzED4gKyxskwK3uRhtex2Fphq&#10;2/CBXseQiwhhn6KCIgSXSumzggz6oXXE0bvb2mCIss6lrrGJcFPJcZJ8SYMlx4UCHW0Kyp7HH6Pg&#10;0LgwedzOdLpe95fkezNd251Tqt9r13MQgdrwH/5r77SCMfxeiTdALj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UYF5wgAAANoAAAAPAAAAAAAAAAAAAAAAAJgCAABkcnMvZG93&#10;bnJldi54bWxQSwUGAAAAAAQABAD1AAAAhwMAAAAA&#10;" path="m,l60,e" filled="f" strokeweight=".7pt">
                  <v:path arrowok="t" o:connecttype="custom" o:connectlocs="0,0;60,0" o:connectangles="0,0"/>
                </v:shape>
                <w10:wrap anchorx="page"/>
              </v:group>
            </w:pict>
          </mc:Fallback>
        </mc:AlternateContent>
      </w:r>
      <w:r>
        <w:rPr>
          <w:sz w:val="24"/>
          <w:szCs w:val="24"/>
        </w:rPr>
        <w:t>2.   Time Series Analysis and Its Applications: With R Examples. -Robert H. Shumway and</w:t>
      </w:r>
    </w:p>
    <w:p w:rsidR="002F2B51" w:rsidRDefault="002F2B51" w:rsidP="002F2B51">
      <w:pPr>
        <w:spacing w:before="7" w:line="120" w:lineRule="exact"/>
        <w:rPr>
          <w:sz w:val="13"/>
          <w:szCs w:val="13"/>
        </w:rPr>
      </w:pPr>
    </w:p>
    <w:p w:rsidR="002F2B51" w:rsidRDefault="002F2B51" w:rsidP="002F2B51">
      <w:pPr>
        <w:ind w:left="572"/>
        <w:rPr>
          <w:sz w:val="24"/>
          <w:szCs w:val="24"/>
        </w:rPr>
      </w:pPr>
      <w:proofErr w:type="spellStart"/>
      <w:r>
        <w:rPr>
          <w:sz w:val="24"/>
          <w:szCs w:val="24"/>
        </w:rPr>
        <w:t>Stoffer</w:t>
      </w:r>
      <w:proofErr w:type="spellEnd"/>
    </w:p>
    <w:p w:rsidR="002F2B51" w:rsidRDefault="002F2B51" w:rsidP="002F2B51">
      <w:pPr>
        <w:spacing w:before="9" w:line="120" w:lineRule="exact"/>
        <w:rPr>
          <w:sz w:val="13"/>
          <w:szCs w:val="13"/>
        </w:rPr>
      </w:pPr>
    </w:p>
    <w:p w:rsidR="002F2B51" w:rsidRDefault="002F2B51" w:rsidP="002F2B51">
      <w:pPr>
        <w:ind w:left="212"/>
        <w:rPr>
          <w:sz w:val="24"/>
          <w:szCs w:val="24"/>
        </w:rPr>
      </w:pPr>
      <w:r>
        <w:rPr>
          <w:sz w:val="24"/>
          <w:szCs w:val="24"/>
        </w:rPr>
        <w:t xml:space="preserve">3.   </w:t>
      </w:r>
      <w:hyperlink r:id="rId23">
        <w:r>
          <w:rPr>
            <w:color w:val="0000FF"/>
            <w:sz w:val="24"/>
            <w:szCs w:val="24"/>
            <w:u w:val="single" w:color="0000FF"/>
          </w:rPr>
          <w:t>www.statisticssolutions.com/time-series-analysis/</w:t>
        </w:r>
      </w:hyperlink>
    </w:p>
    <w:p w:rsidR="002F2B51" w:rsidRDefault="002F2B51" w:rsidP="002F2B51">
      <w:pPr>
        <w:spacing w:before="7" w:line="120" w:lineRule="exact"/>
        <w:rPr>
          <w:sz w:val="13"/>
          <w:szCs w:val="13"/>
        </w:rPr>
      </w:pPr>
    </w:p>
    <w:p w:rsidR="002F2B51" w:rsidRDefault="002F2B51" w:rsidP="002F2B51">
      <w:pPr>
        <w:spacing w:line="360" w:lineRule="auto"/>
        <w:ind w:left="572" w:right="941" w:hanging="360"/>
        <w:rPr>
          <w:sz w:val="24"/>
          <w:szCs w:val="24"/>
        </w:rPr>
      </w:pPr>
      <w:r>
        <w:rPr>
          <w:sz w:val="24"/>
          <w:szCs w:val="24"/>
        </w:rPr>
        <w:t xml:space="preserve">4.   </w:t>
      </w:r>
      <w:proofErr w:type="spellStart"/>
      <w:proofErr w:type="gramStart"/>
      <w:r>
        <w:rPr>
          <w:sz w:val="24"/>
          <w:szCs w:val="24"/>
        </w:rPr>
        <w:t>rstudio</w:t>
      </w:r>
      <w:proofErr w:type="spellEnd"/>
      <w:r>
        <w:rPr>
          <w:sz w:val="24"/>
          <w:szCs w:val="24"/>
        </w:rPr>
        <w:t>-</w:t>
      </w:r>
      <w:proofErr w:type="gramEnd"/>
      <w:r>
        <w:rPr>
          <w:sz w:val="24"/>
          <w:szCs w:val="24"/>
        </w:rPr>
        <w:t>pubs- static.s3.amazonaws.com/311446_08b00d63cc794e158b1f4763eb70d43a.html</w:t>
      </w:r>
    </w:p>
    <w:p w:rsidR="00C476C0" w:rsidRPr="002F2B51" w:rsidRDefault="002F2B51" w:rsidP="002F2B51">
      <w:pPr>
        <w:rPr>
          <w:sz w:val="24"/>
          <w:szCs w:val="24"/>
        </w:rPr>
      </w:pPr>
      <w:r>
        <w:rPr>
          <w:sz w:val="24"/>
          <w:szCs w:val="24"/>
        </w:rPr>
        <w:t xml:space="preserve">    5.   Wikipedia for reference</w:t>
      </w:r>
    </w:p>
    <w:sectPr w:rsidR="00C476C0" w:rsidRPr="002F2B51">
      <w:pgSz w:w="11920" w:h="16840"/>
      <w:pgMar w:top="1180" w:right="1100" w:bottom="280" w:left="1680" w:header="0" w:footer="99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35CC0" w:rsidRDefault="00535CC0">
      <w:r>
        <w:separator/>
      </w:r>
    </w:p>
  </w:endnote>
  <w:endnote w:type="continuationSeparator" w:id="0">
    <w:p w:rsidR="00535CC0" w:rsidRDefault="00535C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76C0" w:rsidRDefault="00642629">
    <w:pPr>
      <w:spacing w:line="200" w:lineRule="exact"/>
    </w:pPr>
    <w:r>
      <w:rPr>
        <w:noProof/>
        <w:lang w:val="en-IN" w:eastAsia="en-IN"/>
      </w:rPr>
      <mc:AlternateContent>
        <mc:Choice Requires="wps">
          <w:drawing>
            <wp:anchor distT="0" distB="0" distL="114300" distR="114300" simplePos="0" relativeHeight="251657216" behindDoc="1" locked="0" layoutInCell="1" allowOverlap="1">
              <wp:simplePos x="0" y="0"/>
              <wp:positionH relativeFrom="page">
                <wp:posOffset>3820160</wp:posOffset>
              </wp:positionH>
              <wp:positionV relativeFrom="page">
                <wp:posOffset>9918700</wp:posOffset>
              </wp:positionV>
              <wp:extent cx="194310" cy="165735"/>
              <wp:effectExtent l="635" t="3175" r="0" b="254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3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476C0" w:rsidRDefault="00AB7B9A">
                          <w:pPr>
                            <w:spacing w:line="240" w:lineRule="exact"/>
                            <w:ind w:left="40"/>
                            <w:rPr>
                              <w:rFonts w:ascii="Calibri" w:eastAsia="Calibri" w:hAnsi="Calibri" w:cs="Calibri"/>
                              <w:sz w:val="22"/>
                              <w:szCs w:val="22"/>
                            </w:rPr>
                          </w:pPr>
                          <w:r>
                            <w:fldChar w:fldCharType="begin"/>
                          </w:r>
                          <w:r>
                            <w:rPr>
                              <w:rFonts w:ascii="Calibri" w:eastAsia="Calibri" w:hAnsi="Calibri" w:cs="Calibri"/>
                              <w:position w:val="1"/>
                              <w:sz w:val="22"/>
                              <w:szCs w:val="22"/>
                            </w:rPr>
                            <w:instrText xml:space="preserve"> PAGE </w:instrText>
                          </w:r>
                          <w:r>
                            <w:fldChar w:fldCharType="separate"/>
                          </w:r>
                          <w:r w:rsidR="00533889">
                            <w:rPr>
                              <w:rFonts w:ascii="Calibri" w:eastAsia="Calibri" w:hAnsi="Calibri" w:cs="Calibri"/>
                              <w:noProof/>
                              <w:position w:val="1"/>
                              <w:sz w:val="22"/>
                              <w:szCs w:val="22"/>
                            </w:rPr>
                            <w:t>11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00.8pt;margin-top:781pt;width:15.3pt;height:13.0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" filled="f" stroked="f">
              <v:textbox inset="0,0,0,0">
                <w:txbxContent>
                  <w:p w:rsidR="00C476C0" w:rsidRDefault="00AB7B9A">
                    <w:pPr>
                      <w:spacing w:line="240" w:lineRule="exact"/>
                      <w:ind w:left="40"/>
                      <w:rPr>
                        <w:rFonts w:ascii="Calibri" w:eastAsia="Calibri" w:hAnsi="Calibri" w:cs="Calibri"/>
                        <w:sz w:val="22"/>
                        <w:szCs w:val="22"/>
                      </w:rPr>
                    </w:pPr>
                    <w:r>
                      <w:fldChar w:fldCharType="begin"/>
                    </w:r>
                    <w:r>
                      <w:rPr>
                        <w:rFonts w:ascii="Calibri" w:eastAsia="Calibri" w:hAnsi="Calibri" w:cs="Calibri"/>
                        <w:position w:val="1"/>
                        <w:sz w:val="22"/>
                        <w:szCs w:val="22"/>
                      </w:rPr>
                      <w:instrText xml:space="preserve"> PAGE </w:instrText>
                    </w:r>
                    <w:r>
                      <w:fldChar w:fldCharType="separate"/>
                    </w:r>
                    <w:r w:rsidR="00533889">
                      <w:rPr>
                        <w:rFonts w:ascii="Calibri" w:eastAsia="Calibri" w:hAnsi="Calibri" w:cs="Calibri"/>
                        <w:noProof/>
                        <w:position w:val="1"/>
                        <w:sz w:val="22"/>
                        <w:szCs w:val="22"/>
                      </w:rPr>
                      <w:t>11</w:t>
                    </w:r>
                    <w:r>
                      <w:fldChar w:fldCharType="end"/>
                    </w:r>
                  </w:p>
                </w:txbxContent>
              </v:textbox>
              <w10:wrap anchorx="page" anchory="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76C0" w:rsidRDefault="00C476C0">
    <w:pPr>
      <w:spacing w:line="0" w:lineRule="atLeast"/>
      <w:rPr>
        <w:sz w:val="0"/>
        <w:szCs w:val="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76C0" w:rsidRDefault="00642629">
    <w:pPr>
      <w:spacing w:line="200" w:lineRule="exact"/>
    </w:pPr>
    <w:r>
      <w:rPr>
        <w:noProof/>
        <w:lang w:val="en-IN" w:eastAsia="en-IN"/>
      </w:rPr>
      <mc:AlternateContent>
        <mc:Choice Requires="wps">
          <w:drawing>
            <wp:anchor distT="0" distB="0" distL="114300" distR="114300" simplePos="0" relativeHeight="251658240" behindDoc="1" locked="0" layoutInCell="1" allowOverlap="1">
              <wp:simplePos x="0" y="0"/>
              <wp:positionH relativeFrom="page">
                <wp:posOffset>3820160</wp:posOffset>
              </wp:positionH>
              <wp:positionV relativeFrom="page">
                <wp:posOffset>9918700</wp:posOffset>
              </wp:positionV>
              <wp:extent cx="194310" cy="165735"/>
              <wp:effectExtent l="635" t="3175" r="0" b="2540"/>
              <wp:wrapNone/>
              <wp:docPr id="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3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476C0" w:rsidRDefault="00AB7B9A">
                          <w:pPr>
                            <w:spacing w:line="240" w:lineRule="exact"/>
                            <w:ind w:left="40"/>
                            <w:rPr>
                              <w:rFonts w:ascii="Calibri" w:eastAsia="Calibri" w:hAnsi="Calibri" w:cs="Calibri"/>
                              <w:sz w:val="22"/>
                              <w:szCs w:val="22"/>
                            </w:rPr>
                          </w:pPr>
                          <w:r>
                            <w:fldChar w:fldCharType="begin"/>
                          </w:r>
                          <w:r>
                            <w:rPr>
                              <w:rFonts w:ascii="Calibri" w:eastAsia="Calibri" w:hAnsi="Calibri" w:cs="Calibri"/>
                              <w:position w:val="1"/>
                              <w:sz w:val="22"/>
                              <w:szCs w:val="22"/>
                            </w:rPr>
                            <w:instrText xml:space="preserve"> PAGE </w:instrText>
                          </w:r>
                          <w:r>
                            <w:fldChar w:fldCharType="separate"/>
                          </w:r>
                          <w:r w:rsidR="00533889">
                            <w:rPr>
                              <w:rFonts w:ascii="Calibri" w:eastAsia="Calibri" w:hAnsi="Calibri" w:cs="Calibri"/>
                              <w:noProof/>
                              <w:position w:val="1"/>
                              <w:sz w:val="22"/>
                              <w:szCs w:val="22"/>
                            </w:rPr>
                            <w:t>22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7" type="#_x0000_t202" style="position:absolute;margin-left:300.8pt;margin-top:781pt;width:15.3pt;height:13.0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" filled="f" stroked="f">
              <v:textbox inset="0,0,0,0">
                <w:txbxContent>
                  <w:p w:rsidR="00C476C0" w:rsidRDefault="00AB7B9A">
                    <w:pPr>
                      <w:spacing w:line="240" w:lineRule="exact"/>
                      <w:ind w:left="40"/>
                      <w:rPr>
                        <w:rFonts w:ascii="Calibri" w:eastAsia="Calibri" w:hAnsi="Calibri" w:cs="Calibri"/>
                        <w:sz w:val="22"/>
                        <w:szCs w:val="22"/>
                      </w:rPr>
                    </w:pPr>
                    <w:r>
                      <w:fldChar w:fldCharType="begin"/>
                    </w:r>
                    <w:r>
                      <w:rPr>
                        <w:rFonts w:ascii="Calibri" w:eastAsia="Calibri" w:hAnsi="Calibri" w:cs="Calibri"/>
                        <w:position w:val="1"/>
                        <w:sz w:val="22"/>
                        <w:szCs w:val="22"/>
                      </w:rPr>
                      <w:instrText xml:space="preserve"> PAGE </w:instrText>
                    </w:r>
                    <w:r>
                      <w:fldChar w:fldCharType="separate"/>
                    </w:r>
                    <w:r w:rsidR="00533889">
                      <w:rPr>
                        <w:rFonts w:ascii="Calibri" w:eastAsia="Calibri" w:hAnsi="Calibri" w:cs="Calibri"/>
                        <w:noProof/>
                        <w:position w:val="1"/>
                        <w:sz w:val="22"/>
                        <w:szCs w:val="22"/>
                      </w:rPr>
                      <w:t>22</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35CC0" w:rsidRDefault="00535CC0">
      <w:r>
        <w:separator/>
      </w:r>
    </w:p>
  </w:footnote>
  <w:footnote w:type="continuationSeparator" w:id="0">
    <w:p w:rsidR="00535CC0" w:rsidRDefault="00535CC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D2C50F7"/>
    <w:multiLevelType w:val="multilevel"/>
    <w:tmpl w:val="D3FE3B2A"/>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76C0"/>
    <w:rsid w:val="001B5579"/>
    <w:rsid w:val="001C40CB"/>
    <w:rsid w:val="001E015E"/>
    <w:rsid w:val="00206226"/>
    <w:rsid w:val="00223D97"/>
    <w:rsid w:val="002F2B51"/>
    <w:rsid w:val="003B6326"/>
    <w:rsid w:val="00533889"/>
    <w:rsid w:val="00535CC0"/>
    <w:rsid w:val="00566F3B"/>
    <w:rsid w:val="00601D10"/>
    <w:rsid w:val="00642629"/>
    <w:rsid w:val="00867FA6"/>
    <w:rsid w:val="009E4ACA"/>
    <w:rsid w:val="00AA3DF7"/>
    <w:rsid w:val="00AB7B9A"/>
    <w:rsid w:val="00BB18DD"/>
    <w:rsid w:val="00C476C0"/>
    <w:rsid w:val="00C773B6"/>
    <w:rsid w:val="00CB0268"/>
    <w:rsid w:val="00E828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9D4570F-4B76-4A9F-9F7A-BC1AB32BA4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Header">
    <w:name w:val="header"/>
    <w:basedOn w:val="Normal"/>
    <w:link w:val="HeaderChar"/>
    <w:uiPriority w:val="99"/>
    <w:unhideWhenUsed/>
    <w:rsid w:val="00223D97"/>
    <w:pPr>
      <w:tabs>
        <w:tab w:val="center" w:pos="4513"/>
        <w:tab w:val="right" w:pos="9026"/>
      </w:tabs>
    </w:pPr>
  </w:style>
  <w:style w:type="character" w:customStyle="1" w:styleId="HeaderChar">
    <w:name w:val="Header Char"/>
    <w:basedOn w:val="DefaultParagraphFont"/>
    <w:link w:val="Header"/>
    <w:uiPriority w:val="99"/>
    <w:rsid w:val="00223D97"/>
  </w:style>
  <w:style w:type="paragraph" w:styleId="Footer">
    <w:name w:val="footer"/>
    <w:basedOn w:val="Normal"/>
    <w:link w:val="FooterChar"/>
    <w:uiPriority w:val="99"/>
    <w:unhideWhenUsed/>
    <w:rsid w:val="00223D97"/>
    <w:pPr>
      <w:tabs>
        <w:tab w:val="center" w:pos="4513"/>
        <w:tab w:val="right" w:pos="9026"/>
      </w:tabs>
    </w:pPr>
  </w:style>
  <w:style w:type="character" w:customStyle="1" w:styleId="FooterChar">
    <w:name w:val="Footer Char"/>
    <w:basedOn w:val="DefaultParagraphFont"/>
    <w:link w:val="Footer"/>
    <w:uiPriority w:val="99"/>
    <w:rsid w:val="00223D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16606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image" Target="media/image9.jpe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footer" Target="footer2.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hyperlink" Target="http://www.statisticssolutions.com/time-series-analysis/" TargetMode="External"/><Relationship Id="rId10" Type="http://schemas.openxmlformats.org/officeDocument/2006/relationships/image" Target="media/image2.jpeg"/><Relationship Id="rId19" Type="http://schemas.openxmlformats.org/officeDocument/2006/relationships/image" Target="media/image10.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jpe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2C3663-BAEB-4919-AC79-E26FBE1903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1</Pages>
  <Words>2689</Words>
  <Characters>15332</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ASHUTOSH UPADHYAY</dc:creator>
  <cp:lastModifiedBy>ASHUTOSH UPADHYAY</cp:lastModifiedBy>
  <cp:revision>8</cp:revision>
  <cp:lastPrinted>2019-10-21T04:20:00Z</cp:lastPrinted>
  <dcterms:created xsi:type="dcterms:W3CDTF">2019-10-17T04:39:00Z</dcterms:created>
  <dcterms:modified xsi:type="dcterms:W3CDTF">2019-10-21T04:21:00Z</dcterms:modified>
</cp:coreProperties>
</file>